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C530" w14:textId="77777777" w:rsidR="00753E4C" w:rsidRPr="0096130E" w:rsidRDefault="00F917C2" w:rsidP="00763CDC">
      <w:pPr>
        <w:jc w:val="center"/>
        <w:rPr>
          <w:rFonts w:asciiTheme="minorHAnsi" w:hAnsiTheme="minorHAnsi"/>
          <w:b/>
          <w:bCs/>
          <w:sz w:val="22"/>
          <w:szCs w:val="22"/>
        </w:rPr>
      </w:pPr>
      <w:proofErr w:type="gramStart"/>
      <w:r>
        <w:rPr>
          <w:rFonts w:asciiTheme="minorHAnsi" w:hAnsiTheme="minorHAnsi"/>
          <w:b/>
          <w:bCs/>
          <w:sz w:val="22"/>
          <w:szCs w:val="22"/>
        </w:rPr>
        <w:t>K.SIVA</w:t>
      </w:r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NAGARAJU</w:t>
      </w:r>
    </w:p>
    <w:p w14:paraId="79D7C363" w14:textId="77777777" w:rsidR="00714C64" w:rsidRPr="0096130E" w:rsidRDefault="00F2544B" w:rsidP="005224AB">
      <w:pPr>
        <w:pBdr>
          <w:bottom w:val="single" w:sz="2" w:space="1" w:color="auto"/>
        </w:pBdr>
        <w:jc w:val="center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Email:</w:t>
      </w:r>
      <w:r w:rsidR="00C92E44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="00F917C2" w:rsidRPr="00E34621">
          <w:rPr>
            <w:rStyle w:val="Hyperlink"/>
            <w:rFonts w:asciiTheme="minorHAnsi" w:hAnsiTheme="minorHAnsi"/>
            <w:sz w:val="22"/>
            <w:szCs w:val="22"/>
          </w:rPr>
          <w:t>kodalinani74@gmail.com</w:t>
        </w:r>
      </w:hyperlink>
    </w:p>
    <w:p w14:paraId="656F9E08" w14:textId="77777777" w:rsidR="00343897" w:rsidRPr="0096130E" w:rsidRDefault="00763CDC" w:rsidP="005224AB">
      <w:pPr>
        <w:pBdr>
          <w:bottom w:val="single" w:sz="2" w:space="1" w:color="auto"/>
        </w:pBdr>
        <w:jc w:val="center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Mobile</w:t>
      </w:r>
      <w:r w:rsidR="00E1582A" w:rsidRPr="0096130E">
        <w:rPr>
          <w:rFonts w:asciiTheme="minorHAnsi" w:hAnsiTheme="minorHAnsi"/>
          <w:sz w:val="22"/>
          <w:szCs w:val="22"/>
        </w:rPr>
        <w:t>:</w:t>
      </w:r>
      <w:r w:rsidR="005B7A5D">
        <w:rPr>
          <w:rFonts w:asciiTheme="minorHAnsi" w:hAnsiTheme="minorHAnsi"/>
          <w:sz w:val="22"/>
          <w:szCs w:val="22"/>
        </w:rPr>
        <w:t xml:space="preserve"> </w:t>
      </w:r>
      <w:r w:rsidR="00F917C2">
        <w:rPr>
          <w:rFonts w:asciiTheme="minorHAnsi" w:hAnsiTheme="minorHAnsi"/>
          <w:sz w:val="22"/>
          <w:szCs w:val="22"/>
        </w:rPr>
        <w:t>8466073472</w:t>
      </w:r>
    </w:p>
    <w:p w14:paraId="060E767F" w14:textId="77777777" w:rsidR="005224AB" w:rsidRPr="0096130E" w:rsidRDefault="005224AB" w:rsidP="005224AB">
      <w:pPr>
        <w:pBdr>
          <w:bottom w:val="single" w:sz="2" w:space="1" w:color="auto"/>
        </w:pBdr>
        <w:jc w:val="center"/>
        <w:rPr>
          <w:rFonts w:asciiTheme="minorHAnsi" w:hAnsiTheme="minorHAnsi"/>
          <w:sz w:val="22"/>
          <w:szCs w:val="22"/>
        </w:rPr>
      </w:pPr>
    </w:p>
    <w:p w14:paraId="73E49497" w14:textId="77777777" w:rsidR="00714C64" w:rsidRPr="0096130E" w:rsidRDefault="00714C64" w:rsidP="00714C64">
      <w:pPr>
        <w:jc w:val="both"/>
        <w:rPr>
          <w:rFonts w:asciiTheme="minorHAnsi" w:hAnsiTheme="minorHAnsi"/>
          <w:bCs/>
          <w:sz w:val="22"/>
          <w:szCs w:val="22"/>
        </w:rPr>
      </w:pPr>
    </w:p>
    <w:p w14:paraId="23255660" w14:textId="77777777" w:rsidR="00714C64" w:rsidRPr="0096130E" w:rsidRDefault="00714C64" w:rsidP="00714C64">
      <w:pPr>
        <w:shd w:val="clear" w:color="auto" w:fill="000000" w:themeFill="text1"/>
        <w:jc w:val="center"/>
        <w:rPr>
          <w:rFonts w:asciiTheme="minorHAnsi" w:hAnsiTheme="minorHAnsi"/>
          <w:b/>
          <w:bCs/>
          <w:sz w:val="22"/>
          <w:szCs w:val="22"/>
        </w:rPr>
      </w:pPr>
      <w:r w:rsidRPr="0096130E">
        <w:rPr>
          <w:rFonts w:asciiTheme="minorHAnsi" w:hAnsiTheme="minorHAnsi"/>
          <w:b/>
          <w:bCs/>
          <w:sz w:val="22"/>
          <w:szCs w:val="22"/>
        </w:rPr>
        <w:t>CAREER OBJECTIVE</w:t>
      </w:r>
    </w:p>
    <w:p w14:paraId="6A6F5B8B" w14:textId="77777777" w:rsidR="007F4F32" w:rsidRPr="0096130E" w:rsidRDefault="007F4F32" w:rsidP="00763CDC">
      <w:pPr>
        <w:rPr>
          <w:rFonts w:asciiTheme="minorHAnsi" w:hAnsiTheme="minorHAnsi" w:cs="Times New Roman"/>
          <w:color w:val="000000"/>
          <w:sz w:val="22"/>
          <w:szCs w:val="22"/>
        </w:rPr>
      </w:pPr>
    </w:p>
    <w:p w14:paraId="4D17C5F4" w14:textId="77777777" w:rsidR="005224AB" w:rsidRPr="0096130E" w:rsidRDefault="00F942C3" w:rsidP="00F942C3">
      <w:pPr>
        <w:jc w:val="center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To be the part of a team of hi</w:t>
      </w:r>
      <w:r w:rsidR="0044145B" w:rsidRPr="0096130E">
        <w:rPr>
          <w:rFonts w:asciiTheme="minorHAnsi" w:hAnsiTheme="minorHAnsi"/>
          <w:sz w:val="22"/>
          <w:szCs w:val="22"/>
        </w:rPr>
        <w:t>gh</w:t>
      </w:r>
      <w:r w:rsidRPr="0096130E">
        <w:rPr>
          <w:rFonts w:asciiTheme="minorHAnsi" w:hAnsiTheme="minorHAnsi"/>
          <w:sz w:val="22"/>
          <w:szCs w:val="22"/>
        </w:rPr>
        <w:t>-caliber professionals in a progressive, transnational organization, thus sharpening my technical skills, while at the same time, contributing my best to the overall development of the organization</w:t>
      </w:r>
    </w:p>
    <w:p w14:paraId="2411EF0B" w14:textId="77777777" w:rsidR="00F942C3" w:rsidRPr="0096130E" w:rsidRDefault="00F942C3" w:rsidP="00F942C3">
      <w:pPr>
        <w:pBdr>
          <w:bottom w:val="single" w:sz="2" w:space="1" w:color="auto"/>
        </w:pBdr>
        <w:jc w:val="both"/>
        <w:rPr>
          <w:rFonts w:asciiTheme="minorHAnsi" w:hAnsiTheme="minorHAnsi"/>
          <w:sz w:val="22"/>
          <w:szCs w:val="22"/>
        </w:rPr>
      </w:pPr>
    </w:p>
    <w:p w14:paraId="5F0C44D2" w14:textId="77777777" w:rsidR="00F942C3" w:rsidRPr="0096130E" w:rsidRDefault="00F942C3" w:rsidP="00F942C3">
      <w:pPr>
        <w:jc w:val="both"/>
        <w:rPr>
          <w:rFonts w:asciiTheme="minorHAnsi" w:hAnsiTheme="minorHAnsi"/>
          <w:bCs/>
          <w:sz w:val="22"/>
          <w:szCs w:val="22"/>
        </w:rPr>
      </w:pPr>
    </w:p>
    <w:p w14:paraId="74B92598" w14:textId="77777777" w:rsidR="00F942C3" w:rsidRPr="0096130E" w:rsidRDefault="00714C64" w:rsidP="00B675EA">
      <w:pPr>
        <w:shd w:val="clear" w:color="auto" w:fill="000000" w:themeFill="text1"/>
        <w:jc w:val="center"/>
        <w:rPr>
          <w:rFonts w:asciiTheme="minorHAnsi" w:hAnsiTheme="minorHAnsi"/>
          <w:b/>
          <w:bCs/>
          <w:sz w:val="22"/>
          <w:szCs w:val="22"/>
        </w:rPr>
      </w:pPr>
      <w:r w:rsidRPr="0096130E">
        <w:rPr>
          <w:rFonts w:asciiTheme="minorHAnsi" w:hAnsiTheme="minorHAnsi"/>
          <w:b/>
          <w:bCs/>
          <w:sz w:val="22"/>
          <w:szCs w:val="22"/>
        </w:rPr>
        <w:t>SYNOPSIS</w:t>
      </w:r>
    </w:p>
    <w:p w14:paraId="7DE43B57" w14:textId="77777777" w:rsidR="00714C64" w:rsidRPr="0096130E" w:rsidRDefault="00714C64" w:rsidP="005224AB">
      <w:pPr>
        <w:jc w:val="both"/>
        <w:rPr>
          <w:rFonts w:asciiTheme="minorHAnsi" w:hAnsiTheme="minorHAnsi"/>
          <w:bCs/>
          <w:sz w:val="22"/>
          <w:szCs w:val="22"/>
        </w:rPr>
      </w:pPr>
    </w:p>
    <w:p w14:paraId="37C57403" w14:textId="77777777" w:rsidR="000120EF" w:rsidRDefault="000120EF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 xml:space="preserve">Young, Enthusiastic &amp; result oriented B. </w:t>
      </w:r>
      <w:r w:rsidR="00FC7CDA" w:rsidRPr="0096130E">
        <w:rPr>
          <w:rFonts w:asciiTheme="minorHAnsi" w:hAnsiTheme="minorHAnsi"/>
          <w:bCs/>
          <w:sz w:val="22"/>
          <w:szCs w:val="22"/>
        </w:rPr>
        <w:t xml:space="preserve">Tech in </w:t>
      </w:r>
      <w:r w:rsidR="00F917C2">
        <w:rPr>
          <w:rFonts w:asciiTheme="minorHAnsi" w:hAnsiTheme="minorHAnsi"/>
          <w:bCs/>
          <w:sz w:val="22"/>
          <w:szCs w:val="22"/>
        </w:rPr>
        <w:t>electronics and communications</w:t>
      </w:r>
      <w:r w:rsidR="00FC7CDA" w:rsidRPr="0096130E">
        <w:rPr>
          <w:rFonts w:asciiTheme="minorHAnsi" w:hAnsiTheme="minorHAnsi"/>
          <w:bCs/>
          <w:sz w:val="22"/>
          <w:szCs w:val="22"/>
        </w:rPr>
        <w:t xml:space="preserve"> w</w:t>
      </w:r>
      <w:r w:rsidRPr="0096130E">
        <w:rPr>
          <w:rFonts w:asciiTheme="minorHAnsi" w:hAnsiTheme="minorHAnsi"/>
          <w:bCs/>
          <w:sz w:val="22"/>
          <w:szCs w:val="22"/>
        </w:rPr>
        <w:t>ith strong academic background</w:t>
      </w:r>
      <w:r w:rsidR="006E28E7">
        <w:rPr>
          <w:rFonts w:asciiTheme="minorHAnsi" w:hAnsiTheme="minorHAnsi"/>
          <w:bCs/>
          <w:sz w:val="22"/>
          <w:szCs w:val="22"/>
        </w:rPr>
        <w:t>.</w:t>
      </w:r>
    </w:p>
    <w:p w14:paraId="2D007739" w14:textId="77777777" w:rsidR="0048541F" w:rsidRPr="0048541F" w:rsidRDefault="00F917C2" w:rsidP="0048541F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I had done 30 projects on </w:t>
      </w:r>
      <w:r w:rsidR="002715FA">
        <w:rPr>
          <w:rFonts w:asciiTheme="minorHAnsi" w:hAnsiTheme="minorHAnsi"/>
          <w:bCs/>
          <w:sz w:val="22"/>
          <w:szCs w:val="22"/>
        </w:rPr>
        <w:t>frontend development</w:t>
      </w:r>
      <w:r w:rsidR="0048541F">
        <w:rPr>
          <w:rFonts w:asciiTheme="minorHAnsi" w:hAnsiTheme="minorHAnsi"/>
          <w:bCs/>
          <w:sz w:val="22"/>
          <w:szCs w:val="22"/>
        </w:rPr>
        <w:t>.</w:t>
      </w:r>
    </w:p>
    <w:p w14:paraId="05EAA146" w14:textId="77777777" w:rsidR="000120EF" w:rsidRPr="0096130E" w:rsidRDefault="005224AB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>Extensive industry knowledge; keen client needs assessment aptitude; client focused approach that fosters trust and allegiance; highly tr</w:t>
      </w:r>
      <w:r w:rsidR="00C92E44">
        <w:rPr>
          <w:rFonts w:asciiTheme="minorHAnsi" w:hAnsiTheme="minorHAnsi"/>
          <w:bCs/>
          <w:sz w:val="22"/>
          <w:szCs w:val="22"/>
        </w:rPr>
        <w:t>ustworthy, ethical and discreet.</w:t>
      </w:r>
    </w:p>
    <w:p w14:paraId="1539AC8F" w14:textId="77777777" w:rsidR="000120EF" w:rsidRPr="0096130E" w:rsidRDefault="000120EF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>Innovative professional with proven ability, mitigating risk, analyze and solve problems</w:t>
      </w:r>
      <w:r w:rsidR="00C92E44">
        <w:rPr>
          <w:rFonts w:asciiTheme="minorHAnsi" w:hAnsiTheme="minorHAnsi"/>
          <w:bCs/>
          <w:sz w:val="22"/>
          <w:szCs w:val="22"/>
        </w:rPr>
        <w:t>.</w:t>
      </w:r>
    </w:p>
    <w:p w14:paraId="609DB147" w14:textId="77777777" w:rsidR="000120EF" w:rsidRPr="0096130E" w:rsidRDefault="005224AB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 xml:space="preserve">Self-starter, highly motivated, able to operate under any circumstances, both </w:t>
      </w:r>
      <w:proofErr w:type="spellStart"/>
      <w:r w:rsidRPr="0096130E">
        <w:rPr>
          <w:rFonts w:asciiTheme="minorHAnsi" w:hAnsiTheme="minorHAnsi"/>
          <w:bCs/>
          <w:sz w:val="22"/>
          <w:szCs w:val="22"/>
        </w:rPr>
        <w:t>self managed</w:t>
      </w:r>
      <w:proofErr w:type="spellEnd"/>
      <w:r w:rsidRPr="0096130E">
        <w:rPr>
          <w:rFonts w:asciiTheme="minorHAnsi" w:hAnsiTheme="minorHAnsi"/>
          <w:bCs/>
          <w:sz w:val="22"/>
          <w:szCs w:val="22"/>
        </w:rPr>
        <w:t xml:space="preserve"> or team environments</w:t>
      </w:r>
      <w:r w:rsidR="00C92E44">
        <w:rPr>
          <w:rFonts w:asciiTheme="minorHAnsi" w:hAnsiTheme="minorHAnsi"/>
          <w:bCs/>
          <w:sz w:val="22"/>
          <w:szCs w:val="22"/>
        </w:rPr>
        <w:t>.</w:t>
      </w:r>
    </w:p>
    <w:p w14:paraId="1CA6EE00" w14:textId="77777777" w:rsidR="000120EF" w:rsidRPr="0096130E" w:rsidRDefault="005224AB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>Excellent communication and reporting skills to update management on project status, including work estimates and progress reporting</w:t>
      </w:r>
      <w:r w:rsidR="00C92E44">
        <w:rPr>
          <w:rFonts w:asciiTheme="minorHAnsi" w:hAnsiTheme="minorHAnsi"/>
          <w:bCs/>
          <w:sz w:val="22"/>
          <w:szCs w:val="22"/>
        </w:rPr>
        <w:t>.</w:t>
      </w:r>
    </w:p>
    <w:p w14:paraId="4B053D7B" w14:textId="77777777" w:rsidR="000120EF" w:rsidRPr="0096130E" w:rsidRDefault="005224AB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>Fast-learner, well organized &amp; ability to multitask to meet deadlines</w:t>
      </w:r>
      <w:r w:rsidR="00C92E44">
        <w:rPr>
          <w:rFonts w:asciiTheme="minorHAnsi" w:hAnsiTheme="minorHAnsi"/>
          <w:bCs/>
          <w:sz w:val="22"/>
          <w:szCs w:val="22"/>
        </w:rPr>
        <w:t>.</w:t>
      </w:r>
    </w:p>
    <w:p w14:paraId="23147C77" w14:textId="77777777" w:rsidR="000120EF" w:rsidRPr="0096130E" w:rsidRDefault="005224AB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 xml:space="preserve">Ability to work independently or be a part of </w:t>
      </w:r>
      <w:r w:rsidR="00480F15" w:rsidRPr="0096130E">
        <w:rPr>
          <w:rFonts w:asciiTheme="minorHAnsi" w:hAnsiTheme="minorHAnsi"/>
          <w:bCs/>
          <w:sz w:val="22"/>
          <w:szCs w:val="22"/>
        </w:rPr>
        <w:t xml:space="preserve">a </w:t>
      </w:r>
      <w:r w:rsidRPr="0096130E">
        <w:rPr>
          <w:rFonts w:asciiTheme="minorHAnsi" w:hAnsiTheme="minorHAnsi"/>
          <w:bCs/>
          <w:sz w:val="22"/>
          <w:szCs w:val="22"/>
        </w:rPr>
        <w:t>team</w:t>
      </w:r>
      <w:r w:rsidR="00C92E44">
        <w:rPr>
          <w:rFonts w:asciiTheme="minorHAnsi" w:hAnsiTheme="minorHAnsi"/>
          <w:bCs/>
          <w:sz w:val="22"/>
          <w:szCs w:val="22"/>
        </w:rPr>
        <w:t>.</w:t>
      </w:r>
    </w:p>
    <w:p w14:paraId="63F7A078" w14:textId="77777777" w:rsidR="005224AB" w:rsidRPr="0096130E" w:rsidRDefault="005224AB" w:rsidP="00AA6E8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bCs/>
          <w:sz w:val="22"/>
          <w:szCs w:val="22"/>
        </w:rPr>
        <w:t>Capable of interacting effectively with other discipline engineers and other departments</w:t>
      </w:r>
      <w:r w:rsidR="00C92E44">
        <w:rPr>
          <w:rFonts w:asciiTheme="minorHAnsi" w:hAnsiTheme="minorHAnsi"/>
          <w:bCs/>
          <w:sz w:val="22"/>
          <w:szCs w:val="22"/>
        </w:rPr>
        <w:t>.</w:t>
      </w:r>
    </w:p>
    <w:p w14:paraId="2DD4011F" w14:textId="77777777" w:rsidR="006E28E7" w:rsidRPr="0096130E" w:rsidRDefault="006E28E7" w:rsidP="006E28E7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93BE0D2" w14:textId="77777777" w:rsidR="006E28E7" w:rsidRPr="0096130E" w:rsidRDefault="006E28E7" w:rsidP="006E28E7">
      <w:pPr>
        <w:shd w:val="clear" w:color="auto" w:fill="000000" w:themeFill="text1"/>
        <w:jc w:val="center"/>
        <w:rPr>
          <w:rFonts w:asciiTheme="minorHAnsi" w:hAnsiTheme="minorHAnsi"/>
          <w:b/>
          <w:bCs/>
          <w:sz w:val="22"/>
          <w:szCs w:val="22"/>
        </w:rPr>
      </w:pPr>
      <w:r w:rsidRPr="0096130E">
        <w:rPr>
          <w:rFonts w:asciiTheme="minorHAnsi" w:hAnsiTheme="minorHAnsi"/>
          <w:b/>
          <w:bCs/>
          <w:sz w:val="22"/>
          <w:szCs w:val="22"/>
        </w:rPr>
        <w:t>CORE COMPETENCIES</w:t>
      </w:r>
    </w:p>
    <w:p w14:paraId="492CBAF8" w14:textId="77777777" w:rsidR="006E28E7" w:rsidRPr="0096130E" w:rsidRDefault="006E28E7" w:rsidP="006E28E7">
      <w:pPr>
        <w:rPr>
          <w:rFonts w:asciiTheme="minorHAnsi" w:hAnsiTheme="minorHAnsi" w:cs="Times New Roman"/>
          <w:bCs/>
          <w:color w:val="000000"/>
          <w:sz w:val="22"/>
          <w:szCs w:val="22"/>
        </w:rPr>
      </w:pPr>
    </w:p>
    <w:p w14:paraId="540D9E66" w14:textId="77777777" w:rsidR="006E28E7" w:rsidRPr="00EE1B4C" w:rsidRDefault="006E28E7" w:rsidP="00EE1B4C">
      <w:pPr>
        <w:pStyle w:val="ListParagraph"/>
        <w:suppressAutoHyphens/>
        <w:contextualSpacing w:val="0"/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b/>
          <w:sz w:val="22"/>
          <w:szCs w:val="22"/>
        </w:rPr>
        <w:t>Web Application Servers</w:t>
      </w:r>
      <w:r w:rsidR="00C92E44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</w:t>
      </w:r>
      <w:r w:rsidR="00C92E4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(Apache Tomcat</w:t>
      </w:r>
      <w:r w:rsidRPr="0096130E">
        <w:rPr>
          <w:rFonts w:asciiTheme="minorHAnsi" w:hAnsiTheme="minorHAnsi"/>
          <w:sz w:val="22"/>
          <w:szCs w:val="22"/>
        </w:rPr>
        <w:t>)</w:t>
      </w:r>
    </w:p>
    <w:p w14:paraId="298294E2" w14:textId="77777777" w:rsidR="006E28E7" w:rsidRPr="00EE1B4C" w:rsidRDefault="006E28E7" w:rsidP="00EE1B4C">
      <w:pPr>
        <w:pStyle w:val="ListParagraph"/>
        <w:suppressAutoHyphens/>
        <w:contextualSpacing w:val="0"/>
        <w:jc w:val="both"/>
        <w:rPr>
          <w:rFonts w:asciiTheme="minorHAnsi" w:hAnsiTheme="minorHAnsi"/>
          <w:sz w:val="22"/>
          <w:szCs w:val="22"/>
        </w:rPr>
      </w:pPr>
      <w:r w:rsidRPr="00DD25BC">
        <w:rPr>
          <w:rFonts w:asciiTheme="minorHAnsi" w:hAnsiTheme="minorHAnsi"/>
          <w:b/>
          <w:sz w:val="22"/>
          <w:szCs w:val="22"/>
        </w:rPr>
        <w:t>Microsoft Technologies</w:t>
      </w:r>
      <w:r w:rsidR="00C92E44">
        <w:rPr>
          <w:rFonts w:asciiTheme="minorHAnsi" w:hAnsiTheme="minorHAnsi"/>
          <w:b/>
          <w:sz w:val="22"/>
          <w:szCs w:val="22"/>
        </w:rPr>
        <w:t xml:space="preserve"> </w:t>
      </w:r>
      <w:r w:rsidRPr="00DD25BC">
        <w:rPr>
          <w:rFonts w:asciiTheme="minorHAnsi" w:hAnsiTheme="minorHAnsi"/>
          <w:sz w:val="22"/>
          <w:szCs w:val="22"/>
        </w:rPr>
        <w:t>–</w:t>
      </w:r>
      <w:r w:rsidR="00C92E4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715FA">
        <w:rPr>
          <w:rFonts w:asciiTheme="minorHAnsi" w:hAnsiTheme="minorHAnsi"/>
          <w:sz w:val="22"/>
          <w:szCs w:val="22"/>
        </w:rPr>
        <w:t>Javascript</w:t>
      </w:r>
      <w:proofErr w:type="spellEnd"/>
      <w:r w:rsidR="00C92E44">
        <w:rPr>
          <w:rFonts w:asciiTheme="minorHAnsi" w:hAnsiTheme="minorHAnsi"/>
          <w:sz w:val="22"/>
          <w:szCs w:val="22"/>
        </w:rPr>
        <w:t xml:space="preserve">, HTML, </w:t>
      </w:r>
      <w:r w:rsidRPr="00DD25BC">
        <w:rPr>
          <w:rFonts w:asciiTheme="minorHAnsi" w:hAnsiTheme="minorHAnsi"/>
          <w:sz w:val="22"/>
          <w:szCs w:val="22"/>
        </w:rPr>
        <w:t xml:space="preserve">CSS, </w:t>
      </w:r>
      <w:r w:rsidR="002715FA">
        <w:rPr>
          <w:rFonts w:asciiTheme="minorHAnsi" w:hAnsiTheme="minorHAnsi"/>
          <w:sz w:val="22"/>
          <w:szCs w:val="22"/>
        </w:rPr>
        <w:t xml:space="preserve">SQL, Node.js </w:t>
      </w:r>
    </w:p>
    <w:p w14:paraId="1196762D" w14:textId="77777777" w:rsidR="006E28E7" w:rsidRDefault="006E28E7" w:rsidP="00C92E44">
      <w:pPr>
        <w:pStyle w:val="ListParagraph"/>
        <w:suppressAutoHyphens/>
        <w:contextualSpacing w:val="0"/>
        <w:jc w:val="both"/>
        <w:rPr>
          <w:rFonts w:asciiTheme="minorHAnsi" w:hAnsiTheme="minorHAnsi"/>
          <w:sz w:val="22"/>
          <w:szCs w:val="22"/>
        </w:rPr>
      </w:pPr>
      <w:r w:rsidRPr="00DD25BC">
        <w:rPr>
          <w:rFonts w:asciiTheme="minorHAnsi" w:hAnsiTheme="minorHAnsi"/>
          <w:b/>
          <w:sz w:val="22"/>
          <w:szCs w:val="22"/>
        </w:rPr>
        <w:t>System Administration &amp; Tech support</w:t>
      </w:r>
      <w:r w:rsidRPr="00DD25BC">
        <w:rPr>
          <w:rFonts w:asciiTheme="minorHAnsi" w:hAnsiTheme="minorHAnsi"/>
          <w:sz w:val="22"/>
          <w:szCs w:val="22"/>
        </w:rPr>
        <w:t xml:space="preserve"> </w:t>
      </w:r>
      <w:r w:rsidR="00C92E44" w:rsidRPr="00DD25BC">
        <w:rPr>
          <w:rFonts w:asciiTheme="minorHAnsi" w:hAnsiTheme="minorHAnsi"/>
          <w:sz w:val="22"/>
          <w:szCs w:val="22"/>
        </w:rPr>
        <w:t>–</w:t>
      </w:r>
      <w:r w:rsidRPr="00DD25BC">
        <w:rPr>
          <w:rFonts w:asciiTheme="minorHAnsi" w:hAnsiTheme="minorHAnsi"/>
          <w:sz w:val="22"/>
          <w:szCs w:val="22"/>
        </w:rPr>
        <w:t xml:space="preserve"> Windows, UNIX and Linux</w:t>
      </w:r>
    </w:p>
    <w:p w14:paraId="5440482E" w14:textId="77777777" w:rsidR="00C92E44" w:rsidRPr="00C92E44" w:rsidRDefault="00C92E44" w:rsidP="00C92E44">
      <w:pPr>
        <w:pStyle w:val="ListParagraph"/>
        <w:suppressAutoHyphens/>
        <w:contextualSpacing w:val="0"/>
        <w:jc w:val="both"/>
        <w:rPr>
          <w:rFonts w:asciiTheme="minorHAnsi" w:hAnsiTheme="minorHAnsi"/>
          <w:sz w:val="22"/>
          <w:szCs w:val="22"/>
        </w:rPr>
      </w:pPr>
    </w:p>
    <w:p w14:paraId="411DF084" w14:textId="77777777" w:rsidR="003903FF" w:rsidRPr="0096130E" w:rsidRDefault="00D17DAD" w:rsidP="003903FF">
      <w:pPr>
        <w:shd w:val="clear" w:color="auto" w:fill="000000" w:themeFill="text1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TRAINING &amp; CERTIFICATION</w:t>
      </w:r>
    </w:p>
    <w:p w14:paraId="34A0CFB2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84CAE0B" w14:textId="77777777" w:rsidR="00D52CD0" w:rsidRDefault="00D52CD0" w:rsidP="00C75E99">
      <w:pPr>
        <w:pStyle w:val="ListParagraph"/>
        <w:numPr>
          <w:ilvl w:val="0"/>
          <w:numId w:val="15"/>
        </w:numPr>
      </w:pPr>
      <w:r>
        <w:t xml:space="preserve">Building Web Applications in PHP </w:t>
      </w:r>
      <w:r w:rsidR="00C75E99">
        <w:t xml:space="preserve">                - </w:t>
      </w:r>
      <w:proofErr w:type="spellStart"/>
      <w:proofErr w:type="gramStart"/>
      <w:r>
        <w:t>C</w:t>
      </w:r>
      <w:r w:rsidR="00A37F87">
        <w:t>oursera</w:t>
      </w:r>
      <w:r w:rsidR="00C75E99">
        <w:t>,University</w:t>
      </w:r>
      <w:proofErr w:type="spellEnd"/>
      <w:proofErr w:type="gramEnd"/>
      <w:r w:rsidR="00C75E99">
        <w:t xml:space="preserve"> Of Michigan</w:t>
      </w:r>
    </w:p>
    <w:p w14:paraId="50BD8F52" w14:textId="77777777" w:rsidR="00C75E99" w:rsidRDefault="00C75E99" w:rsidP="00C75E99">
      <w:pPr>
        <w:pStyle w:val="ListParagraph"/>
        <w:numPr>
          <w:ilvl w:val="0"/>
          <w:numId w:val="15"/>
        </w:numPr>
      </w:pPr>
      <w:proofErr w:type="spellStart"/>
      <w:proofErr w:type="gramStart"/>
      <w:r>
        <w:t>Javascript,JQuery</w:t>
      </w:r>
      <w:proofErr w:type="spellEnd"/>
      <w:proofErr w:type="gramEnd"/>
      <w:r>
        <w:t xml:space="preserve">, and JSON                           - </w:t>
      </w:r>
      <w:proofErr w:type="spellStart"/>
      <w:r>
        <w:t>C</w:t>
      </w:r>
      <w:r w:rsidR="00A37F87">
        <w:t>oursera</w:t>
      </w:r>
      <w:r>
        <w:t>,University</w:t>
      </w:r>
      <w:proofErr w:type="spellEnd"/>
      <w:r>
        <w:t xml:space="preserve"> Of Michingan</w:t>
      </w:r>
    </w:p>
    <w:p w14:paraId="133026E4" w14:textId="77777777" w:rsidR="00C75E99" w:rsidRDefault="00C75E99" w:rsidP="00C75E99">
      <w:pPr>
        <w:pStyle w:val="ListParagraph"/>
        <w:numPr>
          <w:ilvl w:val="0"/>
          <w:numId w:val="15"/>
        </w:numPr>
      </w:pPr>
      <w:r>
        <w:t xml:space="preserve">Introduction to Structured Query Language     - </w:t>
      </w:r>
      <w:proofErr w:type="spellStart"/>
      <w:proofErr w:type="gramStart"/>
      <w:r>
        <w:t>C</w:t>
      </w:r>
      <w:r w:rsidR="00A37F87">
        <w:t>oursera</w:t>
      </w:r>
      <w:r>
        <w:t>,University</w:t>
      </w:r>
      <w:proofErr w:type="spellEnd"/>
      <w:proofErr w:type="gramEnd"/>
      <w:r>
        <w:t xml:space="preserve"> Of </w:t>
      </w:r>
      <w:proofErr w:type="spellStart"/>
      <w:r>
        <w:t>Michingan</w:t>
      </w:r>
      <w:proofErr w:type="spellEnd"/>
    </w:p>
    <w:p w14:paraId="3950B419" w14:textId="77777777" w:rsidR="00C75E99" w:rsidRDefault="00C75E99" w:rsidP="00C75E99">
      <w:pPr>
        <w:pStyle w:val="ListParagraph"/>
        <w:numPr>
          <w:ilvl w:val="0"/>
          <w:numId w:val="15"/>
        </w:numPr>
      </w:pPr>
      <w:r>
        <w:t xml:space="preserve">AI For Everyone                                               </w:t>
      </w:r>
      <w:r w:rsidR="00A37F87">
        <w:t xml:space="preserve">- </w:t>
      </w:r>
      <w:proofErr w:type="spellStart"/>
      <w:proofErr w:type="gramStart"/>
      <w:r w:rsidR="00A37F87">
        <w:t>Coursera</w:t>
      </w:r>
      <w:r>
        <w:t>,</w:t>
      </w:r>
      <w:r w:rsidR="00A37F87">
        <w:t>Deeplearning.AI</w:t>
      </w:r>
      <w:proofErr w:type="spellEnd"/>
      <w:proofErr w:type="gramEnd"/>
    </w:p>
    <w:p w14:paraId="6819F08E" w14:textId="77777777" w:rsidR="00A37F87" w:rsidRDefault="00A37F87" w:rsidP="00C75E99">
      <w:pPr>
        <w:pStyle w:val="ListParagraph"/>
        <w:numPr>
          <w:ilvl w:val="0"/>
          <w:numId w:val="15"/>
        </w:numPr>
      </w:pPr>
      <w:r>
        <w:t xml:space="preserve">Machine Learning                                             - </w:t>
      </w:r>
      <w:proofErr w:type="spellStart"/>
      <w:proofErr w:type="gramStart"/>
      <w:r>
        <w:t>Coursera,Standford</w:t>
      </w:r>
      <w:proofErr w:type="spellEnd"/>
      <w:proofErr w:type="gramEnd"/>
      <w:r>
        <w:t xml:space="preserve"> University</w:t>
      </w:r>
    </w:p>
    <w:p w14:paraId="462E70BF" w14:textId="77777777" w:rsidR="00A37F87" w:rsidRDefault="00A37F87" w:rsidP="00C75E99">
      <w:pPr>
        <w:pStyle w:val="ListParagraph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Course                                              - Udemy</w:t>
      </w:r>
    </w:p>
    <w:p w14:paraId="7EA81E35" w14:textId="77777777" w:rsidR="00A37F87" w:rsidRDefault="00A37F87" w:rsidP="00C75E99">
      <w:pPr>
        <w:pStyle w:val="ListParagraph"/>
        <w:numPr>
          <w:ilvl w:val="0"/>
          <w:numId w:val="15"/>
        </w:numPr>
      </w:pPr>
      <w:r>
        <w:t xml:space="preserve">English For Career Development                     - </w:t>
      </w:r>
      <w:proofErr w:type="spellStart"/>
      <w:proofErr w:type="gramStart"/>
      <w:r>
        <w:t>Coursera,University</w:t>
      </w:r>
      <w:proofErr w:type="spellEnd"/>
      <w:proofErr w:type="gramEnd"/>
      <w:r>
        <w:t xml:space="preserve"> Of </w:t>
      </w:r>
      <w:r w:rsidR="0048541F">
        <w:t>Pennsylvania</w:t>
      </w:r>
    </w:p>
    <w:p w14:paraId="129BDAC2" w14:textId="77777777" w:rsidR="0048541F" w:rsidRPr="00D52CD0" w:rsidRDefault="0048541F" w:rsidP="00C75E99">
      <w:pPr>
        <w:pStyle w:val="ListParagraph"/>
        <w:numPr>
          <w:ilvl w:val="0"/>
          <w:numId w:val="15"/>
        </w:numPr>
      </w:pPr>
      <w:r>
        <w:t xml:space="preserve">Introduction to Cyber Security                         - </w:t>
      </w:r>
      <w:proofErr w:type="spellStart"/>
      <w:r>
        <w:t>SkillUp</w:t>
      </w:r>
      <w:proofErr w:type="spellEnd"/>
    </w:p>
    <w:p w14:paraId="0023EF91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DAA2BCB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45F0BB4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4D50AB1E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AC1769D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AF04145" w14:textId="77777777" w:rsidR="00D52CD0" w:rsidRDefault="00D52CD0" w:rsidP="00D52CD0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4E04E4E8" w14:textId="77777777" w:rsidR="00D52CD0" w:rsidRPr="00D52CD0" w:rsidRDefault="00D52CD0" w:rsidP="00D52CD0">
      <w:pPr>
        <w:ind w:left="709"/>
        <w:jc w:val="both"/>
        <w:rPr>
          <w:rFonts w:ascii="Wingdings" w:hAnsi="Wingdings"/>
          <w:bCs/>
          <w:sz w:val="22"/>
          <w:szCs w:val="22"/>
        </w:rPr>
      </w:pPr>
      <w:r w:rsidRPr="00D52CD0">
        <w:rPr>
          <w:rFonts w:ascii="Wingdings" w:hAnsi="Wingdings"/>
          <w:bCs/>
          <w:sz w:val="22"/>
          <w:szCs w:val="22"/>
        </w:rPr>
        <w:tab/>
      </w:r>
    </w:p>
    <w:p w14:paraId="2CCE8740" w14:textId="77777777" w:rsidR="0036697D" w:rsidRDefault="0036697D" w:rsidP="006E28E7">
      <w:pPr>
        <w:jc w:val="both"/>
        <w:rPr>
          <w:rFonts w:asciiTheme="minorHAnsi" w:hAnsiTheme="minorHAnsi" w:cs="Times New Roman"/>
          <w:bCs/>
          <w:color w:val="000000"/>
          <w:sz w:val="22"/>
          <w:szCs w:val="22"/>
        </w:rPr>
      </w:pPr>
    </w:p>
    <w:p w14:paraId="0A277C78" w14:textId="77777777" w:rsidR="00BA5826" w:rsidRPr="0096130E" w:rsidRDefault="00714C64" w:rsidP="00BA5826">
      <w:pPr>
        <w:shd w:val="clear" w:color="auto" w:fill="000000" w:themeFill="text1"/>
        <w:jc w:val="center"/>
        <w:rPr>
          <w:rFonts w:asciiTheme="minorHAnsi" w:hAnsiTheme="minorHAnsi" w:cs="Times New Roman"/>
          <w:bCs/>
          <w:color w:val="000000"/>
          <w:sz w:val="22"/>
          <w:szCs w:val="22"/>
        </w:rPr>
      </w:pPr>
      <w:r w:rsidRPr="0096130E">
        <w:rPr>
          <w:rFonts w:asciiTheme="minorHAnsi" w:hAnsiTheme="minorHAnsi" w:cs="Times New Roman"/>
          <w:b/>
          <w:bCs/>
          <w:color w:val="FFFFFF" w:themeColor="background1"/>
          <w:sz w:val="22"/>
          <w:szCs w:val="22"/>
        </w:rPr>
        <w:t>BEHAVIORAL TRAITS</w:t>
      </w:r>
    </w:p>
    <w:p w14:paraId="27DEAF62" w14:textId="77777777" w:rsidR="00256A7B" w:rsidRPr="0096130E" w:rsidRDefault="00256A7B" w:rsidP="001C2B38">
      <w:pPr>
        <w:jc w:val="both"/>
        <w:rPr>
          <w:rFonts w:asciiTheme="minorHAnsi" w:hAnsiTheme="minorHAnsi"/>
          <w:sz w:val="22"/>
          <w:szCs w:val="22"/>
        </w:rPr>
        <w:sectPr w:rsidR="00256A7B" w:rsidRPr="0096130E" w:rsidSect="00763CDC">
          <w:pgSz w:w="11907" w:h="16840" w:code="9"/>
          <w:pgMar w:top="576" w:right="576" w:bottom="576" w:left="576" w:header="1138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titlePg/>
          <w:docGrid w:linePitch="360"/>
        </w:sectPr>
      </w:pPr>
    </w:p>
    <w:p w14:paraId="24FB0763" w14:textId="77777777" w:rsidR="00714C64" w:rsidRPr="0096130E" w:rsidRDefault="00714C64" w:rsidP="0036697D">
      <w:pPr>
        <w:jc w:val="both"/>
        <w:rPr>
          <w:rFonts w:asciiTheme="minorHAnsi" w:hAnsiTheme="minorHAnsi"/>
          <w:sz w:val="22"/>
          <w:szCs w:val="22"/>
        </w:rPr>
      </w:pPr>
    </w:p>
    <w:p w14:paraId="4D573110" w14:textId="77777777" w:rsidR="004E1613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Resourceful</w:t>
      </w:r>
    </w:p>
    <w:p w14:paraId="25021352" w14:textId="77777777" w:rsidR="004E1613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Diligent</w:t>
      </w:r>
    </w:p>
    <w:p w14:paraId="5BAC08D4" w14:textId="77777777" w:rsidR="004E1613" w:rsidRPr="0096130E" w:rsidRDefault="003C036C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Candid</w:t>
      </w:r>
    </w:p>
    <w:p w14:paraId="71DB9743" w14:textId="77777777" w:rsidR="004E1613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Adaptable</w:t>
      </w:r>
    </w:p>
    <w:p w14:paraId="1046D4E9" w14:textId="77777777" w:rsidR="004E1613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Expressive</w:t>
      </w:r>
    </w:p>
    <w:p w14:paraId="0862B3F5" w14:textId="77777777" w:rsidR="00714C64" w:rsidRPr="0096130E" w:rsidRDefault="00714C64" w:rsidP="00714C64">
      <w:pPr>
        <w:ind w:left="720"/>
        <w:jc w:val="both"/>
        <w:rPr>
          <w:rFonts w:asciiTheme="minorHAnsi" w:hAnsiTheme="minorHAnsi"/>
          <w:sz w:val="22"/>
          <w:szCs w:val="22"/>
        </w:rPr>
      </w:pPr>
    </w:p>
    <w:p w14:paraId="4D9E7227" w14:textId="77777777" w:rsidR="00714C64" w:rsidRPr="0096130E" w:rsidRDefault="00714C64" w:rsidP="00714C64">
      <w:pPr>
        <w:pStyle w:val="ListParagraph"/>
        <w:rPr>
          <w:rFonts w:asciiTheme="minorHAnsi" w:hAnsiTheme="minorHAnsi"/>
          <w:sz w:val="22"/>
          <w:szCs w:val="22"/>
        </w:rPr>
      </w:pPr>
    </w:p>
    <w:p w14:paraId="528E2C31" w14:textId="77777777" w:rsidR="00256A7B" w:rsidRPr="0096130E" w:rsidRDefault="00256A7B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Smarter</w:t>
      </w:r>
    </w:p>
    <w:p w14:paraId="33422E77" w14:textId="77777777" w:rsidR="004E1613" w:rsidRPr="0096130E" w:rsidRDefault="001F3EFD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96130E">
        <w:rPr>
          <w:rFonts w:asciiTheme="minorHAnsi" w:hAnsiTheme="minorHAnsi"/>
          <w:sz w:val="22"/>
          <w:szCs w:val="22"/>
        </w:rPr>
        <w:t>In</w:t>
      </w:r>
      <w:r w:rsidR="004E1613" w:rsidRPr="0096130E">
        <w:rPr>
          <w:rFonts w:asciiTheme="minorHAnsi" w:hAnsiTheme="minorHAnsi"/>
          <w:sz w:val="22"/>
          <w:szCs w:val="22"/>
        </w:rPr>
        <w:t>Depen</w:t>
      </w:r>
      <w:r w:rsidRPr="0096130E">
        <w:rPr>
          <w:rFonts w:asciiTheme="minorHAnsi" w:hAnsiTheme="minorHAnsi"/>
          <w:sz w:val="22"/>
          <w:szCs w:val="22"/>
        </w:rPr>
        <w:t>dent</w:t>
      </w:r>
      <w:proofErr w:type="spellEnd"/>
    </w:p>
    <w:p w14:paraId="0CFD5CD5" w14:textId="77777777" w:rsidR="004E1613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Pragmatic</w:t>
      </w:r>
    </w:p>
    <w:p w14:paraId="6EDF036F" w14:textId="77777777" w:rsidR="004E1613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Self-motivated</w:t>
      </w:r>
    </w:p>
    <w:p w14:paraId="7C93B208" w14:textId="77777777" w:rsidR="00256A7B" w:rsidRPr="0096130E" w:rsidRDefault="004E1613" w:rsidP="00AA6E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lastRenderedPageBreak/>
        <w:t>Co</w:t>
      </w:r>
      <w:r w:rsidR="00256A7B" w:rsidRPr="0096130E">
        <w:rPr>
          <w:rFonts w:asciiTheme="minorHAnsi" w:hAnsiTheme="minorHAnsi"/>
          <w:sz w:val="22"/>
          <w:szCs w:val="22"/>
        </w:rPr>
        <w:t>mpetitive</w:t>
      </w:r>
    </w:p>
    <w:p w14:paraId="4921CEB9" w14:textId="77777777" w:rsidR="00256A7B" w:rsidRPr="0096130E" w:rsidRDefault="00256A7B" w:rsidP="00256A7B">
      <w:pPr>
        <w:jc w:val="both"/>
        <w:rPr>
          <w:rFonts w:asciiTheme="minorHAnsi" w:hAnsiTheme="minorHAnsi"/>
          <w:sz w:val="22"/>
          <w:szCs w:val="22"/>
        </w:rPr>
      </w:pPr>
    </w:p>
    <w:p w14:paraId="310465C0" w14:textId="77777777" w:rsidR="00714C64" w:rsidRPr="0096130E" w:rsidRDefault="00714C64" w:rsidP="00256A7B">
      <w:pPr>
        <w:jc w:val="both"/>
        <w:rPr>
          <w:rFonts w:asciiTheme="minorHAnsi" w:hAnsiTheme="minorHAnsi"/>
          <w:sz w:val="22"/>
          <w:szCs w:val="22"/>
        </w:rPr>
        <w:sectPr w:rsidR="00714C64" w:rsidRPr="0096130E" w:rsidSect="00256A7B">
          <w:type w:val="continuous"/>
          <w:pgSz w:w="11907" w:h="16840" w:code="9"/>
          <w:pgMar w:top="576" w:right="576" w:bottom="576" w:left="576" w:header="1138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2" w:space="720"/>
          <w:titlePg/>
          <w:docGrid w:linePitch="360"/>
        </w:sectPr>
      </w:pPr>
    </w:p>
    <w:p w14:paraId="10C048BA" w14:textId="77777777" w:rsidR="00951671" w:rsidRPr="0096130E" w:rsidRDefault="0036697D" w:rsidP="00951671">
      <w:pPr>
        <w:shd w:val="clear" w:color="auto" w:fill="000000" w:themeFill="text1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ACADAMIC </w:t>
      </w:r>
      <w:r w:rsidR="00714C64" w:rsidRPr="0096130E">
        <w:rPr>
          <w:rFonts w:asciiTheme="minorHAnsi" w:hAnsiTheme="minorHAnsi"/>
          <w:b/>
          <w:sz w:val="22"/>
          <w:szCs w:val="22"/>
        </w:rPr>
        <w:t>PROJECTS</w:t>
      </w:r>
    </w:p>
    <w:p w14:paraId="3BB2B01B" w14:textId="77777777" w:rsidR="00951671" w:rsidRPr="0096130E" w:rsidRDefault="00951671" w:rsidP="00256A7B">
      <w:pPr>
        <w:jc w:val="both"/>
        <w:rPr>
          <w:rFonts w:asciiTheme="minorHAnsi" w:hAnsiTheme="minorHAnsi"/>
          <w:sz w:val="22"/>
          <w:szCs w:val="22"/>
        </w:rPr>
      </w:pPr>
    </w:p>
    <w:p w14:paraId="511ADFE9" w14:textId="77777777" w:rsidR="00973B89" w:rsidRPr="0096130E" w:rsidRDefault="00973B89" w:rsidP="00973B89">
      <w:pPr>
        <w:pStyle w:val="ListParagraph"/>
        <w:ind w:left="0"/>
        <w:jc w:val="center"/>
        <w:rPr>
          <w:rFonts w:asciiTheme="minorHAnsi" w:hAnsiTheme="minorHAnsi" w:cs="Times New Roman"/>
          <w:b/>
          <w:bCs/>
          <w:color w:val="000000"/>
          <w:sz w:val="22"/>
          <w:szCs w:val="22"/>
        </w:rPr>
      </w:pPr>
      <w:r w:rsidRPr="0096130E">
        <w:rPr>
          <w:rFonts w:asciiTheme="minorHAnsi" w:hAnsiTheme="minorHAnsi" w:cs="Times New Roman"/>
          <w:b/>
          <w:bCs/>
          <w:color w:val="000000"/>
          <w:sz w:val="22"/>
          <w:szCs w:val="22"/>
        </w:rPr>
        <w:t>Role: Team Leader, Topic: “</w:t>
      </w:r>
      <w:proofErr w:type="gramStart"/>
      <w:r w:rsidR="00FC7CDA" w:rsidRPr="0096130E">
        <w:rPr>
          <w:rFonts w:asciiTheme="minorHAnsi" w:hAnsiTheme="minorHAnsi"/>
          <w:b/>
          <w:sz w:val="22"/>
          <w:szCs w:val="22"/>
        </w:rPr>
        <w:t>USHER::</w:t>
      </w:r>
      <w:proofErr w:type="gramEnd"/>
      <w:r w:rsidR="00FC7CDA" w:rsidRPr="0096130E">
        <w:rPr>
          <w:rFonts w:asciiTheme="minorHAnsi" w:hAnsiTheme="minorHAnsi"/>
          <w:b/>
          <w:sz w:val="22"/>
          <w:szCs w:val="22"/>
        </w:rPr>
        <w:t xml:space="preserve"> Improving Data Quality using Dynamic forms</w:t>
      </w:r>
      <w:r w:rsidRPr="0096130E">
        <w:rPr>
          <w:rFonts w:asciiTheme="minorHAnsi" w:hAnsiTheme="minorHAnsi"/>
          <w:b/>
          <w:sz w:val="22"/>
          <w:szCs w:val="22"/>
        </w:rPr>
        <w:t>”</w:t>
      </w:r>
    </w:p>
    <w:p w14:paraId="0F0CE143" w14:textId="77777777" w:rsidR="00EB5259" w:rsidRPr="0096130E" w:rsidRDefault="00EB5259" w:rsidP="00973B89">
      <w:pPr>
        <w:pStyle w:val="Default"/>
        <w:jc w:val="both"/>
        <w:rPr>
          <w:rFonts w:asciiTheme="minorHAnsi" w:eastAsia="Times New Roman" w:hAnsiTheme="minorHAnsi" w:cs="Angsana New"/>
          <w:b/>
          <w:color w:val="auto"/>
          <w:sz w:val="22"/>
          <w:szCs w:val="22"/>
          <w:lang w:val="en-US" w:bidi="th-TH"/>
        </w:rPr>
      </w:pPr>
    </w:p>
    <w:p w14:paraId="7C2A853A" w14:textId="77777777" w:rsidR="00EB5259" w:rsidRPr="0096130E" w:rsidRDefault="00973B89" w:rsidP="00973B89">
      <w:pPr>
        <w:pStyle w:val="Default"/>
        <w:jc w:val="both"/>
        <w:rPr>
          <w:rFonts w:asciiTheme="minorHAnsi" w:eastAsia="Times New Roman" w:hAnsiTheme="minorHAnsi" w:cs="Angsana New"/>
          <w:b/>
          <w:color w:val="auto"/>
          <w:sz w:val="22"/>
          <w:szCs w:val="22"/>
          <w:u w:val="single"/>
          <w:lang w:val="en-US" w:bidi="th-TH"/>
        </w:rPr>
      </w:pPr>
      <w:r w:rsidRPr="0096130E">
        <w:rPr>
          <w:rFonts w:asciiTheme="minorHAnsi" w:eastAsia="Times New Roman" w:hAnsiTheme="minorHAnsi" w:cs="Angsana New"/>
          <w:b/>
          <w:color w:val="auto"/>
          <w:sz w:val="22"/>
          <w:szCs w:val="22"/>
          <w:u w:val="single"/>
          <w:lang w:val="en-US" w:bidi="th-TH"/>
        </w:rPr>
        <w:t>Project description</w:t>
      </w:r>
      <w:r w:rsidR="00714C64" w:rsidRPr="0096130E">
        <w:rPr>
          <w:rFonts w:asciiTheme="minorHAnsi" w:eastAsia="Times New Roman" w:hAnsiTheme="minorHAnsi" w:cs="Angsana New"/>
          <w:b/>
          <w:color w:val="auto"/>
          <w:sz w:val="22"/>
          <w:szCs w:val="22"/>
          <w:u w:val="single"/>
          <w:lang w:val="en-US" w:bidi="th-TH"/>
        </w:rPr>
        <w:t>:</w:t>
      </w:r>
    </w:p>
    <w:p w14:paraId="064603A0" w14:textId="77777777" w:rsidR="00714C64" w:rsidRPr="0096130E" w:rsidRDefault="00714C64" w:rsidP="00973B89">
      <w:pPr>
        <w:pStyle w:val="Default"/>
        <w:jc w:val="both"/>
        <w:rPr>
          <w:rFonts w:asciiTheme="minorHAnsi" w:eastAsia="Times New Roman" w:hAnsiTheme="minorHAnsi" w:cs="Angsana New"/>
          <w:b/>
          <w:color w:val="auto"/>
          <w:sz w:val="22"/>
          <w:szCs w:val="22"/>
          <w:u w:val="single"/>
          <w:lang w:val="en-US" w:bidi="th-TH"/>
        </w:rPr>
      </w:pPr>
    </w:p>
    <w:p w14:paraId="4705C6D9" w14:textId="77777777" w:rsidR="0027360B" w:rsidRPr="00C92E44" w:rsidRDefault="00FC7CDA" w:rsidP="00C92E44">
      <w:pPr>
        <w:pStyle w:val="Default"/>
        <w:numPr>
          <w:ilvl w:val="0"/>
          <w:numId w:val="3"/>
        </w:numPr>
        <w:jc w:val="both"/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</w:pPr>
      <w:r w:rsidRPr="0096130E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The project completely based on the improving of the forms by improving the data quality.</w:t>
      </w:r>
      <w:r w:rsid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 xml:space="preserve"> </w:t>
      </w:r>
      <w:r w:rsidRP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 xml:space="preserve">Here we use a simple technique </w:t>
      </w:r>
      <w:proofErr w:type="spellStart"/>
      <w:r w:rsidRP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i.e</w:t>
      </w:r>
      <w:proofErr w:type="spellEnd"/>
      <w:r w:rsidRP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 xml:space="preserve"> Usher, an end-to-end data transformation without loss of any data.</w:t>
      </w:r>
    </w:p>
    <w:p w14:paraId="43AA55BD" w14:textId="77777777" w:rsidR="00997E0A" w:rsidRPr="00C92E44" w:rsidRDefault="00FC7CDA" w:rsidP="00C92E44">
      <w:pPr>
        <w:pStyle w:val="Default"/>
        <w:numPr>
          <w:ilvl w:val="0"/>
          <w:numId w:val="3"/>
        </w:numPr>
        <w:jc w:val="both"/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</w:pPr>
      <w:r w:rsidRPr="0096130E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The improvement in the forms is obtained by reducing the unwanted data in the database and maintain its reliability and reduce its redundance.</w:t>
      </w:r>
      <w:r w:rsid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 xml:space="preserve"> </w:t>
      </w:r>
      <w:r w:rsidR="00590363" w:rsidRP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H</w:t>
      </w:r>
      <w:r w:rsidRPr="00C92E44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ere we provide different forms to make the user very friendly and as well as to neglect the waste stuff.</w:t>
      </w:r>
    </w:p>
    <w:p w14:paraId="78A80481" w14:textId="77777777" w:rsidR="00997E0A" w:rsidRPr="0096130E" w:rsidRDefault="00FC7CDA" w:rsidP="00AA6E88">
      <w:pPr>
        <w:pStyle w:val="Default"/>
        <w:numPr>
          <w:ilvl w:val="0"/>
          <w:numId w:val="3"/>
        </w:numPr>
        <w:jc w:val="both"/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</w:pPr>
      <w:r w:rsidRPr="0096130E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The main advantage of our project is to maint</w:t>
      </w:r>
      <w:r w:rsidR="00590363" w:rsidRPr="0096130E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 xml:space="preserve">ain the database without the unwanted stuff and to get </w:t>
      </w:r>
      <w:proofErr w:type="spellStart"/>
      <w:r w:rsidR="00590363" w:rsidRPr="0096130E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>involve</w:t>
      </w:r>
      <w:proofErr w:type="spellEnd"/>
      <w:r w:rsidR="00590363" w:rsidRPr="0096130E">
        <w:rPr>
          <w:rFonts w:asciiTheme="minorHAnsi" w:eastAsia="Times New Roman" w:hAnsiTheme="minorHAnsi" w:cs="Angsana New"/>
          <w:color w:val="auto"/>
          <w:sz w:val="22"/>
          <w:szCs w:val="22"/>
          <w:lang w:val="en-US" w:bidi="th-TH"/>
        </w:rPr>
        <w:t xml:space="preserve"> in making the performance more efficient. </w:t>
      </w:r>
    </w:p>
    <w:p w14:paraId="60C1C8B0" w14:textId="77777777" w:rsidR="00E40032" w:rsidRDefault="00E40032" w:rsidP="0026557A">
      <w:pPr>
        <w:jc w:val="center"/>
        <w:rPr>
          <w:rFonts w:asciiTheme="minorHAnsi" w:hAnsiTheme="minorHAnsi" w:cs="Times New Roman"/>
          <w:b/>
          <w:bCs/>
          <w:color w:val="000000"/>
          <w:sz w:val="22"/>
          <w:szCs w:val="22"/>
        </w:rPr>
      </w:pPr>
    </w:p>
    <w:p w14:paraId="053D03A6" w14:textId="77777777" w:rsidR="00973B89" w:rsidRPr="0096130E" w:rsidRDefault="005D08FC" w:rsidP="0026557A">
      <w:pPr>
        <w:jc w:val="center"/>
        <w:rPr>
          <w:rFonts w:asciiTheme="minorHAnsi" w:hAnsiTheme="minorHAnsi" w:cs="Times New Roman"/>
          <w:b/>
          <w:bCs/>
          <w:color w:val="000000"/>
          <w:sz w:val="22"/>
          <w:szCs w:val="22"/>
        </w:rPr>
      </w:pPr>
      <w:r w:rsidRPr="0096130E">
        <w:rPr>
          <w:rFonts w:asciiTheme="minorHAnsi" w:hAnsiTheme="minorHAnsi" w:cs="Times New Roman"/>
          <w:b/>
          <w:bCs/>
          <w:color w:val="000000"/>
          <w:sz w:val="22"/>
          <w:szCs w:val="22"/>
        </w:rPr>
        <w:t xml:space="preserve">Mini </w:t>
      </w:r>
      <w:r w:rsidR="00973B89" w:rsidRPr="0096130E">
        <w:rPr>
          <w:rFonts w:asciiTheme="minorHAnsi" w:hAnsiTheme="minorHAnsi" w:cs="Times New Roman"/>
          <w:b/>
          <w:bCs/>
          <w:color w:val="000000"/>
          <w:sz w:val="22"/>
          <w:szCs w:val="22"/>
        </w:rPr>
        <w:t>Project</w:t>
      </w:r>
    </w:p>
    <w:p w14:paraId="10C1A683" w14:textId="77777777" w:rsidR="003D3F1F" w:rsidRPr="0096130E" w:rsidRDefault="003D3F1F" w:rsidP="0026557A">
      <w:pPr>
        <w:jc w:val="center"/>
        <w:rPr>
          <w:rFonts w:asciiTheme="minorHAnsi" w:hAnsiTheme="minorHAnsi" w:cs="Times New Roman"/>
          <w:b/>
          <w:bCs/>
          <w:color w:val="000000"/>
          <w:sz w:val="22"/>
          <w:szCs w:val="22"/>
        </w:rPr>
      </w:pPr>
    </w:p>
    <w:p w14:paraId="701DB3B2" w14:textId="77777777" w:rsidR="00973B89" w:rsidRPr="0096130E" w:rsidRDefault="00714C64" w:rsidP="006E28E7">
      <w:pPr>
        <w:pStyle w:val="ListParagraph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b/>
          <w:sz w:val="22"/>
          <w:szCs w:val="22"/>
        </w:rPr>
        <w:t xml:space="preserve">Project Name: </w:t>
      </w:r>
      <w:r w:rsidRPr="0096130E">
        <w:rPr>
          <w:rFonts w:asciiTheme="minorHAnsi" w:hAnsiTheme="minorHAnsi"/>
          <w:sz w:val="22"/>
          <w:szCs w:val="22"/>
        </w:rPr>
        <w:t>“</w:t>
      </w:r>
      <w:r w:rsidR="00590363" w:rsidRPr="0096130E">
        <w:rPr>
          <w:rFonts w:asciiTheme="minorHAnsi" w:hAnsiTheme="minorHAnsi"/>
          <w:sz w:val="22"/>
          <w:szCs w:val="22"/>
        </w:rPr>
        <w:t>Time Table Generation</w:t>
      </w:r>
      <w:r w:rsidRPr="0096130E">
        <w:rPr>
          <w:rFonts w:asciiTheme="minorHAnsi" w:hAnsiTheme="minorHAnsi"/>
          <w:sz w:val="22"/>
          <w:szCs w:val="22"/>
        </w:rPr>
        <w:t>”</w:t>
      </w:r>
    </w:p>
    <w:p w14:paraId="3E83B823" w14:textId="77777777" w:rsidR="00973B89" w:rsidRPr="0096130E" w:rsidRDefault="00973B89" w:rsidP="006E28E7">
      <w:pPr>
        <w:pStyle w:val="ListParagraph"/>
        <w:rPr>
          <w:rFonts w:asciiTheme="minorHAnsi" w:hAnsiTheme="minorHAnsi"/>
          <w:sz w:val="22"/>
          <w:szCs w:val="22"/>
        </w:rPr>
      </w:pPr>
      <w:proofErr w:type="gramStart"/>
      <w:r w:rsidRPr="0096130E">
        <w:rPr>
          <w:rFonts w:asciiTheme="minorHAnsi" w:hAnsiTheme="minorHAnsi"/>
          <w:b/>
          <w:sz w:val="22"/>
          <w:szCs w:val="22"/>
        </w:rPr>
        <w:t xml:space="preserve">Role </w:t>
      </w:r>
      <w:r w:rsidR="0026557A" w:rsidRPr="0096130E">
        <w:rPr>
          <w:rFonts w:asciiTheme="minorHAnsi" w:hAnsiTheme="minorHAnsi"/>
          <w:sz w:val="22"/>
          <w:szCs w:val="22"/>
        </w:rPr>
        <w:t>:</w:t>
      </w:r>
      <w:proofErr w:type="gramEnd"/>
      <w:r w:rsidR="0026557A" w:rsidRPr="0096130E">
        <w:rPr>
          <w:rFonts w:asciiTheme="minorHAnsi" w:hAnsiTheme="minorHAnsi"/>
          <w:sz w:val="22"/>
          <w:szCs w:val="22"/>
        </w:rPr>
        <w:t xml:space="preserve"> Team leader</w:t>
      </w:r>
    </w:p>
    <w:p w14:paraId="5E3BF5F2" w14:textId="77777777" w:rsidR="00714C64" w:rsidRPr="0096130E" w:rsidRDefault="00714C64" w:rsidP="00714C64">
      <w:pPr>
        <w:rPr>
          <w:rFonts w:asciiTheme="minorHAnsi" w:hAnsiTheme="minorHAnsi"/>
          <w:sz w:val="22"/>
          <w:szCs w:val="22"/>
        </w:rPr>
      </w:pPr>
    </w:p>
    <w:p w14:paraId="3D573FF2" w14:textId="77777777" w:rsidR="0026557A" w:rsidRPr="0096130E" w:rsidRDefault="00714C64" w:rsidP="0026557A">
      <w:pPr>
        <w:shd w:val="clear" w:color="auto" w:fill="000000" w:themeFill="text1"/>
        <w:jc w:val="center"/>
        <w:rPr>
          <w:rFonts w:asciiTheme="minorHAnsi" w:hAnsiTheme="minorHAnsi" w:cs="Times New Roman"/>
          <w:b/>
          <w:color w:val="FFFFFF" w:themeColor="background1"/>
          <w:sz w:val="22"/>
          <w:szCs w:val="22"/>
        </w:rPr>
      </w:pPr>
      <w:r w:rsidRPr="0096130E">
        <w:rPr>
          <w:rFonts w:asciiTheme="minorHAnsi" w:hAnsiTheme="minorHAnsi" w:cs="Times New Roman"/>
          <w:b/>
          <w:color w:val="FFFFFF" w:themeColor="background1"/>
          <w:sz w:val="22"/>
          <w:szCs w:val="22"/>
        </w:rPr>
        <w:t>EDUCATION</w:t>
      </w:r>
    </w:p>
    <w:p w14:paraId="573D0A7E" w14:textId="77777777" w:rsidR="0047415F" w:rsidRPr="0096130E" w:rsidRDefault="0047415F" w:rsidP="00763CDC">
      <w:pPr>
        <w:rPr>
          <w:rFonts w:asciiTheme="minorHAnsi" w:hAnsiTheme="minorHAnsi" w:cs="Times New Roman"/>
          <w:color w:val="000000"/>
          <w:sz w:val="22"/>
          <w:szCs w:val="22"/>
        </w:rPr>
      </w:pPr>
    </w:p>
    <w:p w14:paraId="5BC86CF9" w14:textId="77777777" w:rsidR="0026557A" w:rsidRPr="0096130E" w:rsidRDefault="0026557A" w:rsidP="00AA6E88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 w:cs="Times New Roman"/>
          <w:color w:val="000000"/>
          <w:sz w:val="22"/>
          <w:szCs w:val="22"/>
        </w:rPr>
        <w:t>B. Tec</w:t>
      </w:r>
      <w:r w:rsidR="00590363"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h in </w:t>
      </w:r>
      <w:r w:rsidR="00184C54">
        <w:rPr>
          <w:rFonts w:asciiTheme="minorHAnsi" w:hAnsiTheme="minorHAnsi" w:cs="Times New Roman"/>
          <w:color w:val="000000"/>
          <w:sz w:val="22"/>
          <w:szCs w:val="22"/>
        </w:rPr>
        <w:t>electronics and communication</w:t>
      </w:r>
      <w:r w:rsidR="00B930E8"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 engineering</w:t>
      </w:r>
      <w:r w:rsidR="00590363"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 6</w:t>
      </w:r>
      <w:r w:rsidR="00184C54">
        <w:rPr>
          <w:rFonts w:asciiTheme="minorHAnsi" w:hAnsiTheme="minorHAnsi" w:cs="Times New Roman"/>
          <w:color w:val="000000"/>
          <w:sz w:val="22"/>
          <w:szCs w:val="22"/>
        </w:rPr>
        <w:t>0</w:t>
      </w:r>
      <w:r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% from </w:t>
      </w:r>
      <w:r w:rsidR="004333B6">
        <w:rPr>
          <w:rFonts w:asciiTheme="minorHAnsi" w:hAnsiTheme="minorHAnsi"/>
          <w:sz w:val="22"/>
          <w:szCs w:val="22"/>
        </w:rPr>
        <w:t>Sir CR Reddy</w:t>
      </w:r>
      <w:r w:rsidR="00590363" w:rsidRPr="0096130E">
        <w:rPr>
          <w:rFonts w:asciiTheme="minorHAnsi" w:hAnsiTheme="minorHAnsi"/>
          <w:sz w:val="22"/>
          <w:szCs w:val="22"/>
        </w:rPr>
        <w:t xml:space="preserve"> college of engineering and technology</w:t>
      </w:r>
      <w:r w:rsidR="0089139B">
        <w:rPr>
          <w:rFonts w:asciiTheme="minorHAnsi" w:hAnsiTheme="minorHAnsi"/>
          <w:sz w:val="22"/>
          <w:szCs w:val="22"/>
        </w:rPr>
        <w:t xml:space="preserve">, JNTU, Kakinada, Andhra </w:t>
      </w:r>
      <w:proofErr w:type="spellStart"/>
      <w:r w:rsidR="0089139B">
        <w:rPr>
          <w:rFonts w:asciiTheme="minorHAnsi" w:hAnsiTheme="minorHAnsi"/>
          <w:sz w:val="22"/>
          <w:szCs w:val="22"/>
        </w:rPr>
        <w:t>pradesh</w:t>
      </w:r>
      <w:proofErr w:type="spellEnd"/>
    </w:p>
    <w:p w14:paraId="33096732" w14:textId="77777777" w:rsidR="0026557A" w:rsidRPr="0096130E" w:rsidRDefault="00590363" w:rsidP="00AA6E88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Intermediate with </w:t>
      </w:r>
      <w:r w:rsidR="00184C54">
        <w:rPr>
          <w:rFonts w:asciiTheme="minorHAnsi" w:hAnsiTheme="minorHAnsi" w:cs="Times New Roman"/>
          <w:color w:val="000000"/>
          <w:sz w:val="22"/>
          <w:szCs w:val="22"/>
        </w:rPr>
        <w:t>9</w:t>
      </w:r>
      <w:r w:rsidRPr="0096130E">
        <w:rPr>
          <w:rFonts w:asciiTheme="minorHAnsi" w:hAnsiTheme="minorHAnsi" w:cs="Times New Roman"/>
          <w:color w:val="000000"/>
          <w:sz w:val="22"/>
          <w:szCs w:val="22"/>
        </w:rPr>
        <w:t>4</w:t>
      </w:r>
      <w:r w:rsidR="0026557A"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% from </w:t>
      </w:r>
      <w:r w:rsidR="00184C54">
        <w:rPr>
          <w:rFonts w:asciiTheme="minorHAnsi" w:hAnsiTheme="minorHAnsi"/>
          <w:sz w:val="22"/>
          <w:szCs w:val="22"/>
        </w:rPr>
        <w:t>NRI</w:t>
      </w:r>
      <w:r w:rsidRPr="0096130E">
        <w:rPr>
          <w:rFonts w:asciiTheme="minorHAnsi" w:hAnsiTheme="minorHAnsi"/>
          <w:sz w:val="22"/>
          <w:szCs w:val="22"/>
        </w:rPr>
        <w:t xml:space="preserve"> junior college</w:t>
      </w:r>
      <w:r w:rsidR="0026557A" w:rsidRPr="0096130E">
        <w:rPr>
          <w:rFonts w:asciiTheme="minorHAnsi" w:hAnsiTheme="minorHAnsi"/>
          <w:sz w:val="22"/>
          <w:szCs w:val="22"/>
        </w:rPr>
        <w:t>, B</w:t>
      </w:r>
      <w:r w:rsidRPr="0096130E">
        <w:rPr>
          <w:rFonts w:asciiTheme="minorHAnsi" w:hAnsiTheme="minorHAnsi"/>
          <w:sz w:val="22"/>
          <w:szCs w:val="22"/>
        </w:rPr>
        <w:t xml:space="preserve">oard of intermediate, Andhra </w:t>
      </w:r>
      <w:proofErr w:type="spellStart"/>
      <w:r w:rsidRPr="0096130E">
        <w:rPr>
          <w:rFonts w:asciiTheme="minorHAnsi" w:hAnsiTheme="minorHAnsi"/>
          <w:sz w:val="22"/>
          <w:szCs w:val="22"/>
        </w:rPr>
        <w:t>pradesh</w:t>
      </w:r>
      <w:proofErr w:type="spellEnd"/>
    </w:p>
    <w:p w14:paraId="0AC8C1BC" w14:textId="77777777" w:rsidR="00343897" w:rsidRPr="0096130E" w:rsidRDefault="00590363" w:rsidP="00AA6E88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 xml:space="preserve">SSC with </w:t>
      </w:r>
      <w:r w:rsidR="00184C54">
        <w:rPr>
          <w:rFonts w:asciiTheme="minorHAnsi" w:hAnsiTheme="minorHAnsi"/>
          <w:sz w:val="22"/>
          <w:szCs w:val="22"/>
        </w:rPr>
        <w:t>97</w:t>
      </w:r>
      <w:r w:rsidRPr="0096130E">
        <w:rPr>
          <w:rFonts w:asciiTheme="minorHAnsi" w:hAnsiTheme="minorHAnsi"/>
          <w:sz w:val="22"/>
          <w:szCs w:val="22"/>
        </w:rPr>
        <w:t xml:space="preserve">% from </w:t>
      </w:r>
      <w:r w:rsidR="00184C54">
        <w:rPr>
          <w:rFonts w:asciiTheme="minorHAnsi" w:hAnsiTheme="minorHAnsi"/>
          <w:sz w:val="22"/>
          <w:szCs w:val="22"/>
        </w:rPr>
        <w:t>Sri Sai</w:t>
      </w:r>
      <w:r w:rsidR="0026557A" w:rsidRPr="0096130E">
        <w:rPr>
          <w:rFonts w:asciiTheme="minorHAnsi" w:hAnsiTheme="minorHAnsi"/>
          <w:sz w:val="22"/>
          <w:szCs w:val="22"/>
        </w:rPr>
        <w:t xml:space="preserve"> High School, Bo</w:t>
      </w:r>
      <w:r w:rsidR="0089139B">
        <w:rPr>
          <w:rFonts w:asciiTheme="minorHAnsi" w:hAnsiTheme="minorHAnsi"/>
          <w:sz w:val="22"/>
          <w:szCs w:val="22"/>
        </w:rPr>
        <w:t xml:space="preserve">ard of Secondary Education, Andhra </w:t>
      </w:r>
      <w:proofErr w:type="spellStart"/>
      <w:r w:rsidR="0089139B">
        <w:rPr>
          <w:rFonts w:asciiTheme="minorHAnsi" w:hAnsiTheme="minorHAnsi"/>
          <w:sz w:val="22"/>
          <w:szCs w:val="22"/>
        </w:rPr>
        <w:t>pradesh</w:t>
      </w:r>
      <w:proofErr w:type="spellEnd"/>
    </w:p>
    <w:p w14:paraId="52BCF13C" w14:textId="77777777" w:rsidR="003903FF" w:rsidRPr="0096130E" w:rsidRDefault="003903FF" w:rsidP="003903FF">
      <w:pPr>
        <w:rPr>
          <w:rFonts w:asciiTheme="minorHAnsi" w:hAnsiTheme="minorHAnsi"/>
          <w:sz w:val="22"/>
          <w:szCs w:val="22"/>
        </w:rPr>
      </w:pPr>
    </w:p>
    <w:p w14:paraId="357F5D85" w14:textId="77777777" w:rsidR="005F6C9B" w:rsidRPr="0096130E" w:rsidRDefault="00714C64" w:rsidP="00371089">
      <w:pPr>
        <w:shd w:val="clear" w:color="auto" w:fill="000000" w:themeFill="text1"/>
        <w:jc w:val="center"/>
        <w:rPr>
          <w:rFonts w:asciiTheme="minorHAnsi" w:hAnsiTheme="minorHAnsi"/>
          <w:b/>
          <w:sz w:val="22"/>
          <w:szCs w:val="22"/>
        </w:rPr>
      </w:pPr>
      <w:r w:rsidRPr="0096130E">
        <w:rPr>
          <w:rFonts w:asciiTheme="minorHAnsi" w:hAnsiTheme="minorHAnsi"/>
          <w:b/>
          <w:sz w:val="22"/>
          <w:szCs w:val="22"/>
        </w:rPr>
        <w:t>PERSONAL DETAILS</w:t>
      </w:r>
    </w:p>
    <w:p w14:paraId="72337F2B" w14:textId="77777777" w:rsidR="003903FF" w:rsidRPr="0096130E" w:rsidRDefault="003903FF" w:rsidP="00763CDC">
      <w:pPr>
        <w:keepNext/>
        <w:jc w:val="both"/>
        <w:outlineLvl w:val="1"/>
        <w:rPr>
          <w:rFonts w:asciiTheme="minorHAnsi" w:hAnsiTheme="minorHAnsi" w:cs="Times New Roman"/>
          <w:color w:val="000000"/>
          <w:sz w:val="22"/>
          <w:szCs w:val="22"/>
        </w:rPr>
      </w:pPr>
    </w:p>
    <w:p w14:paraId="3CA29C3E" w14:textId="77777777" w:rsidR="0096130E" w:rsidRDefault="0096130E" w:rsidP="00763CDC">
      <w:pPr>
        <w:keepNext/>
        <w:jc w:val="both"/>
        <w:outlineLvl w:val="1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Father Name</w:t>
      </w:r>
      <w:r>
        <w:rPr>
          <w:rFonts w:asciiTheme="minorHAnsi" w:hAnsiTheme="minorHAnsi" w:cs="Times New Roman"/>
          <w:color w:val="000000"/>
          <w:sz w:val="22"/>
          <w:szCs w:val="22"/>
        </w:rPr>
        <w:tab/>
      </w:r>
      <w:r>
        <w:rPr>
          <w:rFonts w:asciiTheme="minorHAnsi" w:hAnsiTheme="minorHAnsi" w:cs="Times New Roman"/>
          <w:color w:val="000000"/>
          <w:sz w:val="22"/>
          <w:szCs w:val="22"/>
        </w:rPr>
        <w:tab/>
      </w:r>
      <w:r>
        <w:rPr>
          <w:rFonts w:asciiTheme="minorHAnsi" w:hAnsiTheme="minorHAnsi" w:cs="Times New Roman"/>
          <w:color w:val="000000"/>
          <w:sz w:val="22"/>
          <w:szCs w:val="22"/>
        </w:rPr>
        <w:tab/>
        <w:t>:</w:t>
      </w:r>
      <w:r>
        <w:rPr>
          <w:rFonts w:asciiTheme="minorHAnsi" w:hAnsiTheme="minorHAnsi" w:cs="Times New Roman"/>
          <w:color w:val="000000"/>
          <w:sz w:val="22"/>
          <w:szCs w:val="22"/>
        </w:rPr>
        <w:tab/>
        <w:t>Su</w:t>
      </w:r>
      <w:r w:rsidR="002715FA">
        <w:rPr>
          <w:rFonts w:asciiTheme="minorHAnsi" w:hAnsiTheme="minorHAnsi" w:cs="Times New Roman"/>
          <w:color w:val="000000"/>
          <w:sz w:val="22"/>
          <w:szCs w:val="22"/>
        </w:rPr>
        <w:t>bbarao</w:t>
      </w:r>
    </w:p>
    <w:p w14:paraId="4550C7AC" w14:textId="77777777" w:rsidR="0096130E" w:rsidRDefault="0096130E" w:rsidP="00763CDC">
      <w:pPr>
        <w:keepNext/>
        <w:jc w:val="both"/>
        <w:outlineLvl w:val="1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Mother Name</w:t>
      </w:r>
      <w:r>
        <w:rPr>
          <w:rFonts w:asciiTheme="minorHAnsi" w:hAnsiTheme="minorHAnsi" w:cs="Times New Roman"/>
          <w:color w:val="000000"/>
          <w:sz w:val="22"/>
          <w:szCs w:val="22"/>
        </w:rPr>
        <w:tab/>
      </w:r>
      <w:r>
        <w:rPr>
          <w:rFonts w:asciiTheme="minorHAnsi" w:hAnsiTheme="minorHAnsi" w:cs="Times New Roman"/>
          <w:color w:val="000000"/>
          <w:sz w:val="22"/>
          <w:szCs w:val="22"/>
        </w:rPr>
        <w:tab/>
      </w:r>
      <w:r>
        <w:rPr>
          <w:rFonts w:asciiTheme="minorHAnsi" w:hAnsiTheme="minorHAnsi" w:cs="Times New Roman"/>
          <w:color w:val="000000"/>
          <w:sz w:val="22"/>
          <w:szCs w:val="22"/>
        </w:rPr>
        <w:tab/>
        <w:t>:</w:t>
      </w:r>
      <w:r>
        <w:rPr>
          <w:rFonts w:asciiTheme="minorHAnsi" w:hAnsiTheme="minorHAnsi" w:cs="Times New Roman"/>
          <w:color w:val="000000"/>
          <w:sz w:val="22"/>
          <w:szCs w:val="22"/>
        </w:rPr>
        <w:tab/>
      </w:r>
      <w:proofErr w:type="spellStart"/>
      <w:r w:rsidR="002715FA">
        <w:rPr>
          <w:rFonts w:asciiTheme="minorHAnsi" w:hAnsiTheme="minorHAnsi" w:cs="Times New Roman"/>
          <w:color w:val="000000"/>
          <w:sz w:val="22"/>
          <w:szCs w:val="22"/>
        </w:rPr>
        <w:t>Aruna</w:t>
      </w:r>
      <w:proofErr w:type="spellEnd"/>
      <w:r w:rsidR="002715FA">
        <w:rPr>
          <w:rFonts w:asciiTheme="minorHAnsi" w:hAnsiTheme="minorHAnsi" w:cs="Times New Roman"/>
          <w:color w:val="000000"/>
          <w:sz w:val="22"/>
          <w:szCs w:val="22"/>
        </w:rPr>
        <w:t xml:space="preserve"> Kumari</w:t>
      </w:r>
    </w:p>
    <w:p w14:paraId="4708E075" w14:textId="77777777" w:rsidR="007349FD" w:rsidRPr="0096130E" w:rsidRDefault="007349FD" w:rsidP="00763CDC">
      <w:pPr>
        <w:keepNext/>
        <w:jc w:val="both"/>
        <w:outlineLvl w:val="1"/>
        <w:rPr>
          <w:rFonts w:asciiTheme="minorHAnsi" w:hAnsiTheme="minorHAnsi" w:cs="Times New Roman"/>
          <w:color w:val="000000"/>
          <w:sz w:val="22"/>
          <w:szCs w:val="22"/>
        </w:rPr>
      </w:pPr>
      <w:r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Date </w:t>
      </w:r>
      <w:proofErr w:type="spellStart"/>
      <w:r w:rsidR="00714BA2" w:rsidRPr="0096130E">
        <w:rPr>
          <w:rFonts w:asciiTheme="minorHAnsi" w:hAnsiTheme="minorHAnsi" w:cs="Times New Roman"/>
          <w:color w:val="000000"/>
          <w:sz w:val="22"/>
          <w:szCs w:val="22"/>
        </w:rPr>
        <w:t>o</w:t>
      </w:r>
      <w:r w:rsidRPr="0096130E">
        <w:rPr>
          <w:rFonts w:asciiTheme="minorHAnsi" w:hAnsiTheme="minorHAnsi" w:cs="Times New Roman"/>
          <w:color w:val="000000"/>
          <w:sz w:val="22"/>
          <w:szCs w:val="22"/>
        </w:rPr>
        <w:t>f</w:t>
      </w:r>
      <w:r w:rsidR="00021C74" w:rsidRPr="0096130E">
        <w:rPr>
          <w:rFonts w:asciiTheme="minorHAnsi" w:hAnsiTheme="minorHAnsi" w:cs="Times New Roman"/>
          <w:color w:val="000000"/>
          <w:sz w:val="22"/>
          <w:szCs w:val="22"/>
        </w:rPr>
        <w:t>Birth</w:t>
      </w:r>
      <w:proofErr w:type="spellEnd"/>
      <w:r w:rsidR="00021C74" w:rsidRPr="0096130E">
        <w:rPr>
          <w:rFonts w:asciiTheme="minorHAnsi" w:hAnsiTheme="minorHAnsi" w:cs="Times New Roman"/>
          <w:color w:val="000000"/>
          <w:sz w:val="22"/>
          <w:szCs w:val="22"/>
        </w:rPr>
        <w:tab/>
      </w:r>
      <w:r w:rsidR="00021C74" w:rsidRPr="0096130E">
        <w:rPr>
          <w:rFonts w:asciiTheme="minorHAnsi" w:hAnsiTheme="minorHAnsi" w:cs="Times New Roman"/>
          <w:color w:val="000000"/>
          <w:sz w:val="22"/>
          <w:szCs w:val="22"/>
        </w:rPr>
        <w:tab/>
      </w:r>
      <w:r w:rsidR="00021C74" w:rsidRPr="0096130E">
        <w:rPr>
          <w:rFonts w:asciiTheme="minorHAnsi" w:hAnsiTheme="minorHAnsi" w:cs="Times New Roman"/>
          <w:color w:val="000000"/>
          <w:sz w:val="22"/>
          <w:szCs w:val="22"/>
        </w:rPr>
        <w:tab/>
        <w:t>:</w:t>
      </w:r>
      <w:r w:rsidR="0096130E">
        <w:rPr>
          <w:rFonts w:asciiTheme="minorHAnsi" w:hAnsiTheme="minorHAnsi" w:cs="Times New Roman"/>
          <w:color w:val="000000"/>
          <w:sz w:val="22"/>
          <w:szCs w:val="22"/>
        </w:rPr>
        <w:tab/>
      </w:r>
      <w:r w:rsidR="00590363" w:rsidRPr="0096130E">
        <w:rPr>
          <w:rFonts w:asciiTheme="minorHAnsi" w:hAnsiTheme="minorHAnsi" w:cs="Times New Roman"/>
          <w:color w:val="000000"/>
          <w:sz w:val="22"/>
          <w:szCs w:val="22"/>
        </w:rPr>
        <w:t>17</w:t>
      </w:r>
      <w:r w:rsidR="00021C74" w:rsidRPr="0096130E">
        <w:rPr>
          <w:rFonts w:asciiTheme="minorHAnsi" w:hAnsiTheme="minorHAnsi" w:cs="Times New Roman"/>
          <w:color w:val="000000"/>
          <w:sz w:val="22"/>
          <w:szCs w:val="22"/>
          <w:vertAlign w:val="superscript"/>
        </w:rPr>
        <w:t>th</w:t>
      </w:r>
      <w:r w:rsidR="00590363" w:rsidRPr="0096130E">
        <w:rPr>
          <w:rFonts w:asciiTheme="minorHAnsi" w:hAnsiTheme="minorHAnsi" w:cs="Times New Roman"/>
          <w:color w:val="000000"/>
          <w:sz w:val="22"/>
          <w:szCs w:val="22"/>
        </w:rPr>
        <w:t>june</w:t>
      </w:r>
      <w:r w:rsidR="001330DB" w:rsidRPr="0096130E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590363" w:rsidRPr="0096130E">
        <w:rPr>
          <w:rFonts w:asciiTheme="minorHAnsi" w:hAnsiTheme="minorHAnsi" w:cs="Times New Roman"/>
          <w:color w:val="000000"/>
          <w:sz w:val="22"/>
          <w:szCs w:val="22"/>
        </w:rPr>
        <w:t>1990</w:t>
      </w:r>
    </w:p>
    <w:p w14:paraId="3A97D394" w14:textId="77777777" w:rsidR="00445AC4" w:rsidRPr="0096130E" w:rsidRDefault="00A93DCB" w:rsidP="00763CDC">
      <w:pPr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r w:rsidRPr="0096130E">
        <w:rPr>
          <w:rFonts w:asciiTheme="minorHAnsi" w:hAnsiTheme="minorHAnsi" w:cs="Times New Roman"/>
          <w:color w:val="000000"/>
          <w:sz w:val="22"/>
          <w:szCs w:val="22"/>
        </w:rPr>
        <w:t>Linguistic Proficiency</w:t>
      </w:r>
      <w:r w:rsidR="007349FD" w:rsidRPr="0096130E">
        <w:rPr>
          <w:rFonts w:asciiTheme="minorHAnsi" w:hAnsiTheme="minorHAnsi" w:cs="Times New Roman"/>
          <w:color w:val="000000"/>
          <w:sz w:val="22"/>
          <w:szCs w:val="22"/>
        </w:rPr>
        <w:tab/>
      </w:r>
      <w:r w:rsidR="007349FD" w:rsidRPr="0096130E">
        <w:rPr>
          <w:rFonts w:asciiTheme="minorHAnsi" w:hAnsiTheme="minorHAnsi" w:cs="Times New Roman"/>
          <w:color w:val="000000"/>
          <w:sz w:val="22"/>
          <w:szCs w:val="22"/>
        </w:rPr>
        <w:tab/>
        <w:t>:</w:t>
      </w:r>
      <w:r w:rsidR="0096130E">
        <w:rPr>
          <w:rFonts w:asciiTheme="minorHAnsi" w:hAnsiTheme="minorHAnsi" w:cs="Times New Roman"/>
          <w:color w:val="000000"/>
          <w:sz w:val="22"/>
          <w:szCs w:val="22"/>
        </w:rPr>
        <w:tab/>
      </w:r>
      <w:r w:rsidR="007349FD" w:rsidRPr="0096130E">
        <w:rPr>
          <w:rFonts w:asciiTheme="minorHAnsi" w:hAnsiTheme="minorHAnsi" w:cs="Times New Roman"/>
          <w:color w:val="000000"/>
          <w:sz w:val="22"/>
          <w:szCs w:val="22"/>
        </w:rPr>
        <w:t>Telugu</w:t>
      </w:r>
      <w:r w:rsidR="001F3EFD" w:rsidRPr="0096130E">
        <w:rPr>
          <w:rFonts w:asciiTheme="minorHAnsi" w:hAnsiTheme="minorHAnsi" w:cs="Times New Roman"/>
          <w:color w:val="000000"/>
          <w:sz w:val="22"/>
          <w:szCs w:val="22"/>
        </w:rPr>
        <w:t>(R/W/S)</w:t>
      </w:r>
      <w:r w:rsidR="007349FD" w:rsidRPr="0096130E">
        <w:rPr>
          <w:rFonts w:asciiTheme="minorHAnsi" w:hAnsiTheme="minorHAnsi" w:cs="Times New Roman"/>
          <w:color w:val="000000"/>
          <w:sz w:val="22"/>
          <w:szCs w:val="22"/>
        </w:rPr>
        <w:t>, English</w:t>
      </w:r>
      <w:r w:rsidR="001F3EFD" w:rsidRPr="0096130E">
        <w:rPr>
          <w:rFonts w:asciiTheme="minorHAnsi" w:hAnsiTheme="minorHAnsi" w:cs="Times New Roman"/>
          <w:color w:val="000000"/>
          <w:sz w:val="22"/>
          <w:szCs w:val="22"/>
        </w:rPr>
        <w:t>(R/W/S), Hindi(R/W/</w:t>
      </w:r>
      <w:proofErr w:type="spellStart"/>
      <w:r w:rsidR="001F3EFD" w:rsidRPr="0096130E">
        <w:rPr>
          <w:rFonts w:asciiTheme="minorHAnsi" w:hAnsiTheme="minorHAnsi" w:cs="Times New Roman"/>
          <w:color w:val="000000"/>
          <w:sz w:val="22"/>
          <w:szCs w:val="22"/>
        </w:rPr>
        <w:t>Beginer</w:t>
      </w:r>
      <w:proofErr w:type="spellEnd"/>
      <w:r w:rsidR="001F3EFD" w:rsidRPr="0096130E">
        <w:rPr>
          <w:rFonts w:asciiTheme="minorHAnsi" w:hAnsiTheme="minorHAnsi" w:cs="Times New Roman"/>
          <w:color w:val="000000"/>
          <w:sz w:val="22"/>
          <w:szCs w:val="22"/>
        </w:rPr>
        <w:t>)</w:t>
      </w:r>
    </w:p>
    <w:p w14:paraId="6D9C9DE5" w14:textId="77777777" w:rsidR="001F3EFD" w:rsidRPr="0096130E" w:rsidRDefault="001330DB" w:rsidP="0096130E">
      <w:pPr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Address</w:t>
      </w:r>
      <w:r w:rsidRPr="0096130E"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ab/>
      </w:r>
      <w:r w:rsidR="00714C64" w:rsidRPr="0096130E">
        <w:rPr>
          <w:rFonts w:asciiTheme="minorHAnsi" w:hAnsiTheme="minorHAnsi"/>
          <w:sz w:val="22"/>
          <w:szCs w:val="22"/>
        </w:rPr>
        <w:tab/>
      </w:r>
      <w:r w:rsidR="00266BB6" w:rsidRPr="0096130E">
        <w:rPr>
          <w:rFonts w:asciiTheme="minorHAnsi" w:hAnsiTheme="minorHAnsi"/>
          <w:sz w:val="22"/>
          <w:szCs w:val="22"/>
        </w:rPr>
        <w:t>:</w:t>
      </w:r>
      <w:r w:rsidR="0096130E">
        <w:rPr>
          <w:rFonts w:asciiTheme="minorHAnsi" w:hAnsiTheme="minorHAnsi"/>
          <w:sz w:val="22"/>
          <w:szCs w:val="22"/>
        </w:rPr>
        <w:tab/>
      </w:r>
      <w:r w:rsidR="00590363" w:rsidRPr="0096130E">
        <w:rPr>
          <w:rFonts w:asciiTheme="minorHAnsi" w:hAnsiTheme="minorHAnsi"/>
          <w:sz w:val="22"/>
          <w:szCs w:val="22"/>
        </w:rPr>
        <w:t xml:space="preserve">S/O </w:t>
      </w:r>
      <w:proofErr w:type="spellStart"/>
      <w:proofErr w:type="gramStart"/>
      <w:r w:rsidR="002715FA">
        <w:rPr>
          <w:rFonts w:asciiTheme="minorHAnsi" w:hAnsiTheme="minorHAnsi"/>
          <w:sz w:val="22"/>
          <w:szCs w:val="22"/>
        </w:rPr>
        <w:t>K.subbarao</w:t>
      </w:r>
      <w:proofErr w:type="spellEnd"/>
      <w:proofErr w:type="gramEnd"/>
      <w:r w:rsidR="00763CDC" w:rsidRPr="0096130E">
        <w:rPr>
          <w:rFonts w:asciiTheme="minorHAnsi" w:hAnsiTheme="minorHAnsi"/>
          <w:sz w:val="22"/>
          <w:szCs w:val="22"/>
        </w:rPr>
        <w:t>,</w:t>
      </w:r>
      <w:r w:rsidR="004E211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715FA">
        <w:rPr>
          <w:rFonts w:asciiTheme="minorHAnsi" w:hAnsiTheme="minorHAnsi"/>
          <w:sz w:val="22"/>
          <w:szCs w:val="22"/>
        </w:rPr>
        <w:t>Akkireddygudem,Denduluru</w:t>
      </w:r>
      <w:proofErr w:type="spellEnd"/>
      <w:r w:rsidR="00590363" w:rsidRPr="0096130E">
        <w:rPr>
          <w:rFonts w:asciiTheme="minorHAnsi" w:hAnsiTheme="minorHAnsi"/>
          <w:sz w:val="22"/>
          <w:szCs w:val="22"/>
        </w:rPr>
        <w:t>,</w:t>
      </w:r>
      <w:r w:rsidR="004E211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90363" w:rsidRPr="0096130E">
        <w:rPr>
          <w:rFonts w:asciiTheme="minorHAnsi" w:hAnsiTheme="minorHAnsi"/>
          <w:sz w:val="22"/>
          <w:szCs w:val="22"/>
        </w:rPr>
        <w:t>eluru</w:t>
      </w:r>
      <w:proofErr w:type="spellEnd"/>
      <w:r w:rsidR="00763CDC" w:rsidRPr="0096130E">
        <w:rPr>
          <w:rFonts w:asciiTheme="minorHAnsi" w:hAnsiTheme="minorHAnsi"/>
          <w:sz w:val="22"/>
          <w:szCs w:val="22"/>
        </w:rPr>
        <w:t>,</w:t>
      </w:r>
      <w:r w:rsidR="004E2119">
        <w:rPr>
          <w:rFonts w:asciiTheme="minorHAnsi" w:hAnsiTheme="minorHAnsi"/>
          <w:sz w:val="22"/>
          <w:szCs w:val="22"/>
        </w:rPr>
        <w:t xml:space="preserve"> </w:t>
      </w:r>
      <w:r w:rsidR="00590363" w:rsidRPr="0096130E">
        <w:rPr>
          <w:rFonts w:asciiTheme="minorHAnsi" w:hAnsiTheme="minorHAnsi"/>
          <w:sz w:val="22"/>
          <w:szCs w:val="22"/>
        </w:rPr>
        <w:t xml:space="preserve">west Godavari  </w:t>
      </w:r>
      <w:r w:rsidR="0096130E">
        <w:rPr>
          <w:rFonts w:asciiTheme="minorHAnsi" w:hAnsiTheme="minorHAnsi"/>
          <w:sz w:val="22"/>
          <w:szCs w:val="22"/>
        </w:rPr>
        <w:tab/>
      </w:r>
      <w:r w:rsidR="0096130E">
        <w:rPr>
          <w:rFonts w:asciiTheme="minorHAnsi" w:hAnsiTheme="minorHAnsi"/>
          <w:sz w:val="22"/>
          <w:szCs w:val="22"/>
        </w:rPr>
        <w:tab/>
      </w:r>
      <w:r w:rsidR="0096130E">
        <w:rPr>
          <w:rFonts w:asciiTheme="minorHAnsi" w:hAnsiTheme="minorHAnsi"/>
          <w:sz w:val="22"/>
          <w:szCs w:val="22"/>
        </w:rPr>
        <w:tab/>
      </w:r>
      <w:r w:rsidR="0096130E">
        <w:rPr>
          <w:rFonts w:asciiTheme="minorHAnsi" w:hAnsiTheme="minorHAnsi"/>
          <w:sz w:val="22"/>
          <w:szCs w:val="22"/>
        </w:rPr>
        <w:tab/>
      </w:r>
      <w:r w:rsidR="0096130E">
        <w:rPr>
          <w:rFonts w:asciiTheme="minorHAnsi" w:hAnsiTheme="minorHAnsi"/>
          <w:sz w:val="22"/>
          <w:szCs w:val="22"/>
        </w:rPr>
        <w:tab/>
      </w:r>
      <w:r w:rsidR="00184C54">
        <w:rPr>
          <w:rFonts w:asciiTheme="minorHAnsi" w:hAnsiTheme="minorHAnsi"/>
          <w:sz w:val="22"/>
          <w:szCs w:val="22"/>
        </w:rPr>
        <w:t xml:space="preserve">              </w:t>
      </w:r>
      <w:r w:rsidR="00590363" w:rsidRPr="0096130E">
        <w:rPr>
          <w:rFonts w:asciiTheme="minorHAnsi" w:hAnsiTheme="minorHAnsi"/>
          <w:sz w:val="22"/>
          <w:szCs w:val="22"/>
        </w:rPr>
        <w:t>District, 534007.</w:t>
      </w:r>
    </w:p>
    <w:p w14:paraId="2C623ED2" w14:textId="77777777" w:rsidR="001F3EFD" w:rsidRPr="0096130E" w:rsidRDefault="001F3EFD" w:rsidP="001F3EFD">
      <w:pPr>
        <w:ind w:left="2160" w:hanging="2160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Hobbies</w:t>
      </w:r>
      <w:r w:rsidRPr="0096130E"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ab/>
        <w:t xml:space="preserve">: </w:t>
      </w:r>
      <w:r w:rsidR="0096130E"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>Surfing in NET</w:t>
      </w:r>
      <w:r w:rsidR="00031299">
        <w:rPr>
          <w:rFonts w:asciiTheme="minorHAnsi" w:hAnsiTheme="minorHAnsi"/>
          <w:sz w:val="22"/>
          <w:szCs w:val="22"/>
        </w:rPr>
        <w:t>, listening to Music, Reading</w:t>
      </w:r>
      <w:r w:rsidRPr="0096130E">
        <w:rPr>
          <w:rFonts w:asciiTheme="minorHAnsi" w:hAnsiTheme="minorHAnsi"/>
          <w:sz w:val="22"/>
          <w:szCs w:val="22"/>
        </w:rPr>
        <w:t xml:space="preserve"> Books</w:t>
      </w:r>
    </w:p>
    <w:p w14:paraId="5010D608" w14:textId="77777777" w:rsidR="0096130E" w:rsidRPr="0096130E" w:rsidRDefault="0096130E" w:rsidP="0096130E">
      <w:pPr>
        <w:pStyle w:val="NoSpacing"/>
        <w:rPr>
          <w:rFonts w:asciiTheme="minorHAnsi" w:hAnsiTheme="minorHAnsi"/>
          <w:sz w:val="22"/>
        </w:rPr>
      </w:pPr>
      <w:r w:rsidRPr="0096130E">
        <w:rPr>
          <w:rFonts w:asciiTheme="minorHAnsi" w:hAnsiTheme="minorHAnsi"/>
          <w:sz w:val="22"/>
        </w:rPr>
        <w:t>Gender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6130E">
        <w:rPr>
          <w:rFonts w:asciiTheme="minorHAnsi" w:hAnsiTheme="minorHAnsi"/>
          <w:sz w:val="22"/>
        </w:rPr>
        <w:tab/>
        <w:t xml:space="preserve">: </w:t>
      </w:r>
      <w:r w:rsidRPr="0096130E">
        <w:rPr>
          <w:rFonts w:asciiTheme="minorHAnsi" w:hAnsiTheme="minorHAnsi"/>
          <w:sz w:val="22"/>
        </w:rPr>
        <w:tab/>
        <w:t>Male</w:t>
      </w:r>
    </w:p>
    <w:p w14:paraId="30EFBF48" w14:textId="77777777" w:rsidR="0096130E" w:rsidRPr="0096130E" w:rsidRDefault="0096130E" w:rsidP="0096130E">
      <w:pPr>
        <w:pStyle w:val="NoSpacing"/>
        <w:rPr>
          <w:rFonts w:asciiTheme="minorHAnsi" w:hAnsiTheme="minorHAnsi"/>
          <w:sz w:val="22"/>
        </w:rPr>
      </w:pPr>
      <w:r w:rsidRPr="0096130E">
        <w:rPr>
          <w:rFonts w:asciiTheme="minorHAnsi" w:hAnsiTheme="minorHAnsi"/>
          <w:sz w:val="22"/>
        </w:rPr>
        <w:t>Nationality</w:t>
      </w:r>
      <w:r w:rsidRPr="0096130E">
        <w:rPr>
          <w:rFonts w:asciiTheme="minorHAnsi" w:hAnsiTheme="minorHAnsi"/>
          <w:sz w:val="22"/>
        </w:rPr>
        <w:tab/>
      </w:r>
      <w:r w:rsidRPr="0096130E">
        <w:rPr>
          <w:rFonts w:asciiTheme="minorHAnsi" w:hAnsiTheme="minorHAnsi"/>
          <w:sz w:val="22"/>
        </w:rPr>
        <w:tab/>
      </w:r>
      <w:r w:rsidRPr="0096130E">
        <w:rPr>
          <w:rFonts w:asciiTheme="minorHAnsi" w:hAnsiTheme="minorHAnsi"/>
          <w:sz w:val="22"/>
        </w:rPr>
        <w:tab/>
        <w:t xml:space="preserve">:     </w:t>
      </w:r>
      <w:r w:rsidRPr="0096130E">
        <w:rPr>
          <w:rFonts w:asciiTheme="minorHAnsi" w:hAnsiTheme="minorHAnsi"/>
          <w:sz w:val="22"/>
        </w:rPr>
        <w:tab/>
        <w:t>Indian</w:t>
      </w:r>
    </w:p>
    <w:p w14:paraId="788A06D8" w14:textId="77777777" w:rsidR="0096130E" w:rsidRPr="0096130E" w:rsidRDefault="0096130E" w:rsidP="0096130E">
      <w:pPr>
        <w:pStyle w:val="NoSpacing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Religion</w:t>
      </w:r>
      <w:r w:rsidRPr="0096130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>Hindu</w:t>
      </w:r>
    </w:p>
    <w:p w14:paraId="62357691" w14:textId="77777777" w:rsidR="0096130E" w:rsidRPr="0096130E" w:rsidRDefault="0096130E" w:rsidP="0096130E">
      <w:pPr>
        <w:pStyle w:val="NoSpacing"/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Marital Status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</w:r>
      <w:r w:rsidRPr="0096130E">
        <w:rPr>
          <w:rFonts w:asciiTheme="minorHAnsi" w:hAnsiTheme="minorHAnsi"/>
          <w:sz w:val="22"/>
          <w:szCs w:val="22"/>
        </w:rPr>
        <w:t>Single</w:t>
      </w:r>
    </w:p>
    <w:p w14:paraId="38127A4F" w14:textId="77777777" w:rsidR="003903FF" w:rsidRPr="0096130E" w:rsidRDefault="00021C74" w:rsidP="0096130E">
      <w:pPr>
        <w:pStyle w:val="NoSpacing"/>
        <w:rPr>
          <w:rFonts w:asciiTheme="minorHAnsi" w:hAnsiTheme="minorHAnsi"/>
          <w:bCs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References</w:t>
      </w:r>
      <w:r w:rsidR="001330DB" w:rsidRPr="0096130E">
        <w:rPr>
          <w:rFonts w:asciiTheme="minorHAnsi" w:hAnsiTheme="minorHAnsi"/>
          <w:sz w:val="22"/>
          <w:szCs w:val="22"/>
        </w:rPr>
        <w:tab/>
      </w:r>
      <w:r w:rsidR="001330DB" w:rsidRPr="0096130E">
        <w:rPr>
          <w:rFonts w:asciiTheme="minorHAnsi" w:hAnsiTheme="minorHAnsi"/>
          <w:sz w:val="22"/>
          <w:szCs w:val="22"/>
        </w:rPr>
        <w:tab/>
      </w:r>
      <w:r w:rsidR="00B930E8" w:rsidRPr="0096130E">
        <w:rPr>
          <w:rFonts w:asciiTheme="minorHAnsi" w:hAnsiTheme="minorHAnsi"/>
          <w:sz w:val="22"/>
          <w:szCs w:val="22"/>
        </w:rPr>
        <w:tab/>
      </w:r>
      <w:r w:rsidR="00266BB6" w:rsidRPr="0096130E">
        <w:rPr>
          <w:rFonts w:asciiTheme="minorHAnsi" w:hAnsiTheme="minorHAnsi"/>
          <w:sz w:val="22"/>
          <w:szCs w:val="22"/>
        </w:rPr>
        <w:t>:</w:t>
      </w:r>
      <w:r w:rsidR="0096130E">
        <w:rPr>
          <w:rFonts w:asciiTheme="minorHAnsi" w:hAnsiTheme="minorHAnsi"/>
          <w:sz w:val="22"/>
          <w:szCs w:val="22"/>
        </w:rPr>
        <w:tab/>
      </w:r>
      <w:r w:rsidR="001330DB" w:rsidRPr="0096130E">
        <w:rPr>
          <w:rFonts w:asciiTheme="minorHAnsi" w:hAnsiTheme="minorHAnsi"/>
          <w:sz w:val="22"/>
          <w:szCs w:val="22"/>
        </w:rPr>
        <w:t>Will be</w:t>
      </w:r>
      <w:r w:rsidR="00184C54">
        <w:rPr>
          <w:rFonts w:asciiTheme="minorHAnsi" w:hAnsiTheme="minorHAnsi"/>
          <w:sz w:val="22"/>
          <w:szCs w:val="22"/>
        </w:rPr>
        <w:t xml:space="preserve"> </w:t>
      </w:r>
      <w:r w:rsidR="001330DB" w:rsidRPr="0096130E">
        <w:rPr>
          <w:rFonts w:asciiTheme="minorHAnsi" w:hAnsiTheme="minorHAnsi"/>
          <w:sz w:val="22"/>
          <w:szCs w:val="22"/>
        </w:rPr>
        <w:t>pleased to provide upon request</w:t>
      </w:r>
    </w:p>
    <w:p w14:paraId="37EAF62D" w14:textId="77777777" w:rsidR="003903FF" w:rsidRPr="0096130E" w:rsidRDefault="003903FF" w:rsidP="003903FF">
      <w:pPr>
        <w:rPr>
          <w:rFonts w:asciiTheme="minorHAnsi" w:hAnsiTheme="minorHAnsi"/>
          <w:bCs/>
          <w:sz w:val="22"/>
          <w:szCs w:val="22"/>
        </w:rPr>
      </w:pPr>
    </w:p>
    <w:p w14:paraId="4BF2EF25" w14:textId="77777777" w:rsidR="003903FF" w:rsidRPr="0096130E" w:rsidRDefault="003903FF" w:rsidP="003903FF">
      <w:pPr>
        <w:shd w:val="clear" w:color="auto" w:fill="000000" w:themeFill="text1"/>
        <w:jc w:val="center"/>
        <w:rPr>
          <w:rFonts w:asciiTheme="minorHAnsi" w:hAnsiTheme="minorHAnsi"/>
          <w:b/>
          <w:sz w:val="22"/>
          <w:szCs w:val="22"/>
        </w:rPr>
      </w:pPr>
      <w:r w:rsidRPr="0096130E">
        <w:rPr>
          <w:rFonts w:asciiTheme="minorHAnsi" w:hAnsiTheme="minorHAnsi"/>
          <w:b/>
          <w:sz w:val="22"/>
          <w:szCs w:val="22"/>
        </w:rPr>
        <w:t>DECLARATION</w:t>
      </w:r>
    </w:p>
    <w:p w14:paraId="41CD2D44" w14:textId="77777777" w:rsidR="003903FF" w:rsidRPr="0096130E" w:rsidRDefault="003903FF" w:rsidP="003903FF">
      <w:pPr>
        <w:keepNext/>
        <w:jc w:val="both"/>
        <w:outlineLvl w:val="1"/>
        <w:rPr>
          <w:rFonts w:asciiTheme="minorHAnsi" w:hAnsiTheme="minorHAnsi" w:cs="Times New Roman"/>
          <w:color w:val="000000"/>
          <w:sz w:val="22"/>
          <w:szCs w:val="22"/>
        </w:rPr>
      </w:pPr>
    </w:p>
    <w:p w14:paraId="774E66D6" w14:textId="77777777" w:rsidR="003903FF" w:rsidRPr="0096130E" w:rsidRDefault="003903FF" w:rsidP="003903FF">
      <w:pPr>
        <w:rPr>
          <w:rFonts w:asciiTheme="minorHAnsi" w:hAnsiTheme="minorHAnsi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 xml:space="preserve"> I hereby declare that the information above furnished is true to the best of my knowledge and belief.</w:t>
      </w:r>
    </w:p>
    <w:p w14:paraId="15CC177B" w14:textId="77777777" w:rsidR="001F3EFD" w:rsidRPr="0096130E" w:rsidRDefault="001F3EFD" w:rsidP="003903FF">
      <w:pPr>
        <w:rPr>
          <w:rFonts w:asciiTheme="minorHAnsi" w:hAnsiTheme="minorHAnsi"/>
          <w:sz w:val="22"/>
          <w:szCs w:val="22"/>
        </w:rPr>
      </w:pPr>
    </w:p>
    <w:p w14:paraId="51AD8759" w14:textId="77777777" w:rsidR="00DD25BC" w:rsidRDefault="001F3EFD" w:rsidP="00DD25BC">
      <w:pPr>
        <w:rPr>
          <w:rFonts w:asciiTheme="minorHAnsi" w:hAnsiTheme="minorHAnsi" w:cs="Times New Roman"/>
          <w:bCs/>
          <w:color w:val="000000"/>
          <w:sz w:val="22"/>
          <w:szCs w:val="22"/>
        </w:rPr>
      </w:pPr>
      <w:r w:rsidRPr="0096130E">
        <w:rPr>
          <w:rFonts w:asciiTheme="minorHAnsi" w:hAnsiTheme="minorHAnsi"/>
          <w:sz w:val="22"/>
          <w:szCs w:val="22"/>
        </w:rPr>
        <w:t>Date</w:t>
      </w:r>
      <w:r w:rsidRPr="0096130E">
        <w:rPr>
          <w:rFonts w:asciiTheme="minorHAnsi" w:hAnsiTheme="minorHAnsi"/>
          <w:sz w:val="22"/>
          <w:szCs w:val="22"/>
        </w:rPr>
        <w:tab/>
        <w:t xml:space="preserve">: </w:t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>
        <w:rPr>
          <w:rFonts w:asciiTheme="minorHAnsi" w:hAnsiTheme="minorHAnsi"/>
          <w:sz w:val="22"/>
          <w:szCs w:val="22"/>
        </w:rPr>
        <w:tab/>
      </w:r>
      <w:r w:rsidR="00DD25BC" w:rsidRPr="0096130E">
        <w:rPr>
          <w:rFonts w:asciiTheme="minorHAnsi" w:hAnsiTheme="minorHAnsi" w:cs="Times New Roman"/>
          <w:bCs/>
          <w:color w:val="000000"/>
          <w:sz w:val="22"/>
          <w:szCs w:val="22"/>
        </w:rPr>
        <w:t>Thank you</w:t>
      </w:r>
    </w:p>
    <w:p w14:paraId="092E4DFB" w14:textId="77777777" w:rsidR="0096130E" w:rsidRPr="0096130E" w:rsidRDefault="00DD25BC" w:rsidP="0096130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bCs/>
          <w:color w:val="000000"/>
          <w:sz w:val="22"/>
          <w:szCs w:val="22"/>
        </w:rPr>
        <w:t>P</w:t>
      </w:r>
      <w:r w:rsidR="001F3EFD" w:rsidRPr="0096130E">
        <w:rPr>
          <w:rFonts w:asciiTheme="minorHAnsi" w:hAnsiTheme="minorHAnsi"/>
          <w:bCs/>
          <w:sz w:val="22"/>
          <w:szCs w:val="22"/>
        </w:rPr>
        <w:t>lace</w:t>
      </w:r>
      <w:r w:rsidR="001F3EFD" w:rsidRPr="0096130E">
        <w:rPr>
          <w:rFonts w:asciiTheme="minorHAnsi" w:hAnsiTheme="minorHAnsi"/>
          <w:bCs/>
          <w:sz w:val="22"/>
          <w:szCs w:val="22"/>
        </w:rPr>
        <w:tab/>
        <w:t xml:space="preserve">: </w:t>
      </w:r>
      <w:proofErr w:type="spellStart"/>
      <w:r w:rsidR="002715FA">
        <w:rPr>
          <w:rFonts w:asciiTheme="minorHAnsi" w:hAnsiTheme="minorHAnsi"/>
          <w:bCs/>
          <w:sz w:val="22"/>
          <w:szCs w:val="22"/>
        </w:rPr>
        <w:t>Eluru</w:t>
      </w:r>
      <w:proofErr w:type="spellEnd"/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2715FA">
        <w:rPr>
          <w:rFonts w:asciiTheme="minorHAnsi" w:hAnsiTheme="minorHAnsi"/>
          <w:bCs/>
          <w:sz w:val="22"/>
          <w:szCs w:val="22"/>
        </w:rPr>
        <w:t xml:space="preserve">                    </w:t>
      </w:r>
      <w:r w:rsidR="002715FA">
        <w:rPr>
          <w:rFonts w:asciiTheme="minorHAnsi" w:hAnsiTheme="minorHAnsi" w:cs="Times New Roman"/>
          <w:bCs/>
          <w:color w:val="000000"/>
          <w:sz w:val="22"/>
          <w:szCs w:val="22"/>
        </w:rPr>
        <w:t xml:space="preserve">Kodali Siva </w:t>
      </w:r>
      <w:proofErr w:type="spellStart"/>
      <w:r w:rsidR="002715FA">
        <w:rPr>
          <w:rFonts w:asciiTheme="minorHAnsi" w:hAnsiTheme="minorHAnsi" w:cs="Times New Roman"/>
          <w:bCs/>
          <w:color w:val="000000"/>
          <w:sz w:val="22"/>
          <w:szCs w:val="22"/>
        </w:rPr>
        <w:t>Nagaraju</w:t>
      </w:r>
      <w:proofErr w:type="spellEnd"/>
    </w:p>
    <w:sectPr w:rsidR="0096130E" w:rsidRPr="0096130E" w:rsidSect="00256A7B">
      <w:type w:val="continuous"/>
      <w:pgSz w:w="11907" w:h="16840" w:code="9"/>
      <w:pgMar w:top="576" w:right="576" w:bottom="576" w:left="576" w:header="1138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F38E" w14:textId="77777777" w:rsidR="00FB0B45" w:rsidRDefault="00FB0B45" w:rsidP="00932E5B">
      <w:r>
        <w:separator/>
      </w:r>
    </w:p>
  </w:endnote>
  <w:endnote w:type="continuationSeparator" w:id="0">
    <w:p w14:paraId="6A1C2E61" w14:textId="77777777" w:rsidR="00FB0B45" w:rsidRDefault="00FB0B45" w:rsidP="0093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D4E9" w14:textId="77777777" w:rsidR="00FB0B45" w:rsidRDefault="00FB0B45" w:rsidP="00932E5B">
      <w:r>
        <w:separator/>
      </w:r>
    </w:p>
  </w:footnote>
  <w:footnote w:type="continuationSeparator" w:id="0">
    <w:p w14:paraId="1459ED72" w14:textId="77777777" w:rsidR="00FB0B45" w:rsidRDefault="00FB0B45" w:rsidP="00932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C47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3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4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5" w15:restartNumberingAfterBreak="0">
    <w:nsid w:val="096D59B2"/>
    <w:multiLevelType w:val="hybridMultilevel"/>
    <w:tmpl w:val="71B215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B61F2"/>
    <w:multiLevelType w:val="hybridMultilevel"/>
    <w:tmpl w:val="7C2AC136"/>
    <w:lvl w:ilvl="0" w:tplc="40090007">
      <w:start w:val="1"/>
      <w:numFmt w:val="bullet"/>
      <w:lvlText w:val=""/>
      <w:lvlPicBulletId w:val="0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20081B2C"/>
    <w:multiLevelType w:val="hybridMultilevel"/>
    <w:tmpl w:val="34064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5CFF"/>
    <w:multiLevelType w:val="hybridMultilevel"/>
    <w:tmpl w:val="C66EDC26"/>
    <w:lvl w:ilvl="0" w:tplc="40090007">
      <w:start w:val="1"/>
      <w:numFmt w:val="bullet"/>
      <w:lvlText w:val=""/>
      <w:lvlPicBulletId w:val="0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9" w15:restartNumberingAfterBreak="0">
    <w:nsid w:val="3D3903C0"/>
    <w:multiLevelType w:val="hybridMultilevel"/>
    <w:tmpl w:val="26946D36"/>
    <w:lvl w:ilvl="0" w:tplc="400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413C6C16"/>
    <w:multiLevelType w:val="hybridMultilevel"/>
    <w:tmpl w:val="D0D62822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30E2558"/>
    <w:multiLevelType w:val="hybridMultilevel"/>
    <w:tmpl w:val="BD260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2F05"/>
    <w:multiLevelType w:val="hybridMultilevel"/>
    <w:tmpl w:val="2594F6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260856"/>
    <w:multiLevelType w:val="hybridMultilevel"/>
    <w:tmpl w:val="E760ECD8"/>
    <w:lvl w:ilvl="0" w:tplc="40090007">
      <w:start w:val="1"/>
      <w:numFmt w:val="bullet"/>
      <w:lvlText w:val=""/>
      <w:lvlPicBulletId w:val="0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4" w15:restartNumberingAfterBreak="0">
    <w:nsid w:val="5ED00F44"/>
    <w:multiLevelType w:val="hybridMultilevel"/>
    <w:tmpl w:val="CB7E27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77E0"/>
    <w:multiLevelType w:val="hybridMultilevel"/>
    <w:tmpl w:val="469E68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16221"/>
    <w:multiLevelType w:val="hybridMultilevel"/>
    <w:tmpl w:val="CFE86E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420CB"/>
    <w:multiLevelType w:val="hybridMultilevel"/>
    <w:tmpl w:val="5C4C3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A278F9"/>
    <w:multiLevelType w:val="hybridMultilevel"/>
    <w:tmpl w:val="8494A4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5"/>
  </w:num>
  <w:num w:numId="5">
    <w:abstractNumId w:val="16"/>
  </w:num>
  <w:num w:numId="6">
    <w:abstractNumId w:val="10"/>
  </w:num>
  <w:num w:numId="7">
    <w:abstractNumId w:val="17"/>
  </w:num>
  <w:num w:numId="8">
    <w:abstractNumId w:val="3"/>
  </w:num>
  <w:num w:numId="9">
    <w:abstractNumId w:val="12"/>
  </w:num>
  <w:num w:numId="10">
    <w:abstractNumId w:val="7"/>
  </w:num>
  <w:num w:numId="11">
    <w:abstractNumId w:val="18"/>
  </w:num>
  <w:num w:numId="12">
    <w:abstractNumId w:val="8"/>
  </w:num>
  <w:num w:numId="13">
    <w:abstractNumId w:val="6"/>
  </w:num>
  <w:num w:numId="14">
    <w:abstractNumId w:val="13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97"/>
    <w:rsid w:val="00000A30"/>
    <w:rsid w:val="000013F4"/>
    <w:rsid w:val="00001AB9"/>
    <w:rsid w:val="000120EF"/>
    <w:rsid w:val="00021C74"/>
    <w:rsid w:val="00026142"/>
    <w:rsid w:val="00026FBE"/>
    <w:rsid w:val="00031299"/>
    <w:rsid w:val="00032F10"/>
    <w:rsid w:val="00044316"/>
    <w:rsid w:val="0007159B"/>
    <w:rsid w:val="00084FA3"/>
    <w:rsid w:val="0009510B"/>
    <w:rsid w:val="000C0E19"/>
    <w:rsid w:val="000D08EC"/>
    <w:rsid w:val="000D1ADF"/>
    <w:rsid w:val="000E22F4"/>
    <w:rsid w:val="0011485B"/>
    <w:rsid w:val="00116E3A"/>
    <w:rsid w:val="00127D85"/>
    <w:rsid w:val="00132264"/>
    <w:rsid w:val="001330DB"/>
    <w:rsid w:val="00134BFD"/>
    <w:rsid w:val="00184C54"/>
    <w:rsid w:val="001A4E75"/>
    <w:rsid w:val="001B415A"/>
    <w:rsid w:val="001C2B38"/>
    <w:rsid w:val="001C322F"/>
    <w:rsid w:val="001C72D9"/>
    <w:rsid w:val="001D69CC"/>
    <w:rsid w:val="001F1207"/>
    <w:rsid w:val="001F2F0D"/>
    <w:rsid w:val="001F3EFD"/>
    <w:rsid w:val="00201C80"/>
    <w:rsid w:val="0022425D"/>
    <w:rsid w:val="00234C4C"/>
    <w:rsid w:val="0024019F"/>
    <w:rsid w:val="0024384D"/>
    <w:rsid w:val="00251392"/>
    <w:rsid w:val="00251C24"/>
    <w:rsid w:val="00256806"/>
    <w:rsid w:val="00256A7B"/>
    <w:rsid w:val="00264905"/>
    <w:rsid w:val="0026557A"/>
    <w:rsid w:val="00266BB6"/>
    <w:rsid w:val="00270B3B"/>
    <w:rsid w:val="002715FA"/>
    <w:rsid w:val="00272099"/>
    <w:rsid w:val="0027360B"/>
    <w:rsid w:val="00274357"/>
    <w:rsid w:val="00274DAF"/>
    <w:rsid w:val="0028367B"/>
    <w:rsid w:val="002A381F"/>
    <w:rsid w:val="002C2C00"/>
    <w:rsid w:val="002C32C5"/>
    <w:rsid w:val="002C67FC"/>
    <w:rsid w:val="002D4ABF"/>
    <w:rsid w:val="002E2021"/>
    <w:rsid w:val="002E2BEA"/>
    <w:rsid w:val="002F35E2"/>
    <w:rsid w:val="002F3DB9"/>
    <w:rsid w:val="00306D78"/>
    <w:rsid w:val="00310198"/>
    <w:rsid w:val="00316042"/>
    <w:rsid w:val="003265E0"/>
    <w:rsid w:val="003319D7"/>
    <w:rsid w:val="00343897"/>
    <w:rsid w:val="00352E7C"/>
    <w:rsid w:val="00354B0F"/>
    <w:rsid w:val="0036697D"/>
    <w:rsid w:val="0036744D"/>
    <w:rsid w:val="003701AB"/>
    <w:rsid w:val="0037094E"/>
    <w:rsid w:val="00371089"/>
    <w:rsid w:val="00380917"/>
    <w:rsid w:val="003903FF"/>
    <w:rsid w:val="003A251F"/>
    <w:rsid w:val="003C036C"/>
    <w:rsid w:val="003D1CBE"/>
    <w:rsid w:val="003D3F1F"/>
    <w:rsid w:val="003E5393"/>
    <w:rsid w:val="003E5E0A"/>
    <w:rsid w:val="003F07A1"/>
    <w:rsid w:val="004030D7"/>
    <w:rsid w:val="00404F26"/>
    <w:rsid w:val="00414757"/>
    <w:rsid w:val="004229BD"/>
    <w:rsid w:val="004333B6"/>
    <w:rsid w:val="004343CF"/>
    <w:rsid w:val="0044145B"/>
    <w:rsid w:val="00445AC4"/>
    <w:rsid w:val="00464B9F"/>
    <w:rsid w:val="00466D4A"/>
    <w:rsid w:val="004722D5"/>
    <w:rsid w:val="0047415F"/>
    <w:rsid w:val="004751CC"/>
    <w:rsid w:val="00480F15"/>
    <w:rsid w:val="00483809"/>
    <w:rsid w:val="0048541F"/>
    <w:rsid w:val="004875BA"/>
    <w:rsid w:val="00492BE3"/>
    <w:rsid w:val="00494514"/>
    <w:rsid w:val="004A4F01"/>
    <w:rsid w:val="004B03E6"/>
    <w:rsid w:val="004C0576"/>
    <w:rsid w:val="004C720C"/>
    <w:rsid w:val="004D11B2"/>
    <w:rsid w:val="004E1613"/>
    <w:rsid w:val="004E2119"/>
    <w:rsid w:val="00504DBE"/>
    <w:rsid w:val="00521F67"/>
    <w:rsid w:val="005224AB"/>
    <w:rsid w:val="00544926"/>
    <w:rsid w:val="00552EF5"/>
    <w:rsid w:val="00580702"/>
    <w:rsid w:val="0058255B"/>
    <w:rsid w:val="00590363"/>
    <w:rsid w:val="00596F7D"/>
    <w:rsid w:val="005B1B1B"/>
    <w:rsid w:val="005B42CB"/>
    <w:rsid w:val="005B6824"/>
    <w:rsid w:val="005B7A5D"/>
    <w:rsid w:val="005C5ACE"/>
    <w:rsid w:val="005D08FC"/>
    <w:rsid w:val="005D155C"/>
    <w:rsid w:val="005E0826"/>
    <w:rsid w:val="005F6C9B"/>
    <w:rsid w:val="00610CE8"/>
    <w:rsid w:val="00614D21"/>
    <w:rsid w:val="0063043E"/>
    <w:rsid w:val="00642B01"/>
    <w:rsid w:val="00645E84"/>
    <w:rsid w:val="00660095"/>
    <w:rsid w:val="00661EC7"/>
    <w:rsid w:val="0066249F"/>
    <w:rsid w:val="006649EA"/>
    <w:rsid w:val="0067224D"/>
    <w:rsid w:val="0068413F"/>
    <w:rsid w:val="00695633"/>
    <w:rsid w:val="00696CE0"/>
    <w:rsid w:val="006A4311"/>
    <w:rsid w:val="006A49D1"/>
    <w:rsid w:val="006B3ADE"/>
    <w:rsid w:val="006C1CFD"/>
    <w:rsid w:val="006D5C1C"/>
    <w:rsid w:val="006E28E7"/>
    <w:rsid w:val="007041A2"/>
    <w:rsid w:val="0071068A"/>
    <w:rsid w:val="00712CA5"/>
    <w:rsid w:val="00714BA2"/>
    <w:rsid w:val="00714C64"/>
    <w:rsid w:val="00717ABD"/>
    <w:rsid w:val="00726C4A"/>
    <w:rsid w:val="007349FD"/>
    <w:rsid w:val="00753E4C"/>
    <w:rsid w:val="007635CA"/>
    <w:rsid w:val="00763CDC"/>
    <w:rsid w:val="00763D4B"/>
    <w:rsid w:val="00772B84"/>
    <w:rsid w:val="00777988"/>
    <w:rsid w:val="00783EB5"/>
    <w:rsid w:val="00790992"/>
    <w:rsid w:val="00792A0E"/>
    <w:rsid w:val="007A2325"/>
    <w:rsid w:val="007D06A2"/>
    <w:rsid w:val="007D63C4"/>
    <w:rsid w:val="007E661C"/>
    <w:rsid w:val="007E7536"/>
    <w:rsid w:val="007E755D"/>
    <w:rsid w:val="007F079F"/>
    <w:rsid w:val="007F4F32"/>
    <w:rsid w:val="00802E92"/>
    <w:rsid w:val="00812602"/>
    <w:rsid w:val="00812B01"/>
    <w:rsid w:val="008342C2"/>
    <w:rsid w:val="0083659F"/>
    <w:rsid w:val="008453A7"/>
    <w:rsid w:val="008510B9"/>
    <w:rsid w:val="00860CFF"/>
    <w:rsid w:val="00871992"/>
    <w:rsid w:val="008747E5"/>
    <w:rsid w:val="00880528"/>
    <w:rsid w:val="0089139B"/>
    <w:rsid w:val="008A1713"/>
    <w:rsid w:val="008C6A10"/>
    <w:rsid w:val="008E303F"/>
    <w:rsid w:val="008E67E6"/>
    <w:rsid w:val="008E6FEB"/>
    <w:rsid w:val="009022BF"/>
    <w:rsid w:val="00903ABE"/>
    <w:rsid w:val="009171B3"/>
    <w:rsid w:val="00922627"/>
    <w:rsid w:val="00932E5B"/>
    <w:rsid w:val="00950DA8"/>
    <w:rsid w:val="00951671"/>
    <w:rsid w:val="0096130E"/>
    <w:rsid w:val="00963624"/>
    <w:rsid w:val="00973B89"/>
    <w:rsid w:val="009922A0"/>
    <w:rsid w:val="00997E0A"/>
    <w:rsid w:val="009A5E81"/>
    <w:rsid w:val="009C55D8"/>
    <w:rsid w:val="009F1229"/>
    <w:rsid w:val="00A07254"/>
    <w:rsid w:val="00A270E4"/>
    <w:rsid w:val="00A37F87"/>
    <w:rsid w:val="00A47894"/>
    <w:rsid w:val="00A51B4A"/>
    <w:rsid w:val="00A52B6D"/>
    <w:rsid w:val="00A5328C"/>
    <w:rsid w:val="00A55075"/>
    <w:rsid w:val="00A5752A"/>
    <w:rsid w:val="00A62844"/>
    <w:rsid w:val="00A655B5"/>
    <w:rsid w:val="00A67247"/>
    <w:rsid w:val="00A84396"/>
    <w:rsid w:val="00A93DCB"/>
    <w:rsid w:val="00AA2CDD"/>
    <w:rsid w:val="00AA6E88"/>
    <w:rsid w:val="00AB0834"/>
    <w:rsid w:val="00AC056F"/>
    <w:rsid w:val="00AD3AF0"/>
    <w:rsid w:val="00AF1542"/>
    <w:rsid w:val="00AF7CDF"/>
    <w:rsid w:val="00B02739"/>
    <w:rsid w:val="00B35B09"/>
    <w:rsid w:val="00B53A37"/>
    <w:rsid w:val="00B57963"/>
    <w:rsid w:val="00B675EA"/>
    <w:rsid w:val="00B81F9C"/>
    <w:rsid w:val="00B83538"/>
    <w:rsid w:val="00B930E8"/>
    <w:rsid w:val="00BA177B"/>
    <w:rsid w:val="00BA5826"/>
    <w:rsid w:val="00BA5F10"/>
    <w:rsid w:val="00BF137A"/>
    <w:rsid w:val="00C039CD"/>
    <w:rsid w:val="00C054B0"/>
    <w:rsid w:val="00C12234"/>
    <w:rsid w:val="00C20DF1"/>
    <w:rsid w:val="00C32530"/>
    <w:rsid w:val="00C35940"/>
    <w:rsid w:val="00C35BFD"/>
    <w:rsid w:val="00C518C9"/>
    <w:rsid w:val="00C569B5"/>
    <w:rsid w:val="00C62683"/>
    <w:rsid w:val="00C67A29"/>
    <w:rsid w:val="00C75E99"/>
    <w:rsid w:val="00C8457A"/>
    <w:rsid w:val="00C92E44"/>
    <w:rsid w:val="00CA0D3F"/>
    <w:rsid w:val="00CB173B"/>
    <w:rsid w:val="00CC072A"/>
    <w:rsid w:val="00CD2409"/>
    <w:rsid w:val="00CF15FE"/>
    <w:rsid w:val="00D047FC"/>
    <w:rsid w:val="00D15441"/>
    <w:rsid w:val="00D1676F"/>
    <w:rsid w:val="00D17DAD"/>
    <w:rsid w:val="00D20A04"/>
    <w:rsid w:val="00D23D93"/>
    <w:rsid w:val="00D25A1F"/>
    <w:rsid w:val="00D3395E"/>
    <w:rsid w:val="00D34F91"/>
    <w:rsid w:val="00D442D3"/>
    <w:rsid w:val="00D52CD0"/>
    <w:rsid w:val="00D56D5F"/>
    <w:rsid w:val="00D70580"/>
    <w:rsid w:val="00D707A9"/>
    <w:rsid w:val="00D8419A"/>
    <w:rsid w:val="00D97647"/>
    <w:rsid w:val="00DD152D"/>
    <w:rsid w:val="00DD25BC"/>
    <w:rsid w:val="00DF6C8F"/>
    <w:rsid w:val="00E1582A"/>
    <w:rsid w:val="00E20E94"/>
    <w:rsid w:val="00E37F73"/>
    <w:rsid w:val="00E40032"/>
    <w:rsid w:val="00E4137F"/>
    <w:rsid w:val="00E44FF4"/>
    <w:rsid w:val="00E56E29"/>
    <w:rsid w:val="00E71D36"/>
    <w:rsid w:val="00E75E2F"/>
    <w:rsid w:val="00E7651D"/>
    <w:rsid w:val="00E97201"/>
    <w:rsid w:val="00EB146C"/>
    <w:rsid w:val="00EB5259"/>
    <w:rsid w:val="00EE1B4C"/>
    <w:rsid w:val="00EE37CA"/>
    <w:rsid w:val="00EF4895"/>
    <w:rsid w:val="00F01278"/>
    <w:rsid w:val="00F01377"/>
    <w:rsid w:val="00F2123B"/>
    <w:rsid w:val="00F22080"/>
    <w:rsid w:val="00F2273E"/>
    <w:rsid w:val="00F2544B"/>
    <w:rsid w:val="00F25DF2"/>
    <w:rsid w:val="00F33270"/>
    <w:rsid w:val="00F35881"/>
    <w:rsid w:val="00F3614B"/>
    <w:rsid w:val="00F404E4"/>
    <w:rsid w:val="00F53D78"/>
    <w:rsid w:val="00F56602"/>
    <w:rsid w:val="00F60C2E"/>
    <w:rsid w:val="00F635C1"/>
    <w:rsid w:val="00F7153F"/>
    <w:rsid w:val="00F775B9"/>
    <w:rsid w:val="00F917C2"/>
    <w:rsid w:val="00F942C3"/>
    <w:rsid w:val="00FA5B09"/>
    <w:rsid w:val="00FB0B45"/>
    <w:rsid w:val="00FC1B23"/>
    <w:rsid w:val="00FC7CDA"/>
    <w:rsid w:val="00FD17A4"/>
    <w:rsid w:val="00FF6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33F4B"/>
  <w15:docId w15:val="{8E6438BD-185E-7C43-A4E2-050FEE9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E3A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032F1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343897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qFormat/>
    <w:rsid w:val="0034389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paragraph" w:styleId="Heading4">
    <w:name w:val="heading 4"/>
    <w:basedOn w:val="Normal"/>
    <w:qFormat/>
    <w:rsid w:val="00343897"/>
    <w:pPr>
      <w:spacing w:before="100" w:beforeAutospacing="1" w:after="100" w:afterAutospacing="1"/>
      <w:outlineLvl w:val="3"/>
    </w:pPr>
    <w:rPr>
      <w:rFonts w:cs="Times New Roman"/>
      <w:b/>
      <w:bCs/>
    </w:rPr>
  </w:style>
  <w:style w:type="paragraph" w:styleId="Heading7">
    <w:name w:val="heading 7"/>
    <w:basedOn w:val="Normal"/>
    <w:qFormat/>
    <w:rsid w:val="00343897"/>
    <w:pPr>
      <w:spacing w:before="100" w:beforeAutospacing="1" w:after="100" w:afterAutospacing="1"/>
      <w:outlineLvl w:val="6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43897"/>
    <w:rPr>
      <w:color w:val="0000FF"/>
      <w:u w:val="single"/>
    </w:rPr>
  </w:style>
  <w:style w:type="paragraph" w:styleId="BodyText">
    <w:name w:val="Body Text"/>
    <w:basedOn w:val="Normal"/>
    <w:rsid w:val="00343897"/>
    <w:pPr>
      <w:spacing w:before="100" w:beforeAutospacing="1" w:after="100" w:afterAutospacing="1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343897"/>
  </w:style>
  <w:style w:type="paragraph" w:styleId="Subtitle">
    <w:name w:val="Subtitle"/>
    <w:basedOn w:val="Normal"/>
    <w:link w:val="SubtitleChar"/>
    <w:qFormat/>
    <w:rsid w:val="004D11B2"/>
    <w:pPr>
      <w:jc w:val="right"/>
    </w:pPr>
    <w:rPr>
      <w:rFonts w:cs="Times New Roman"/>
      <w:b/>
      <w:bCs/>
      <w:lang w:bidi="ar-SA"/>
    </w:rPr>
  </w:style>
  <w:style w:type="character" w:customStyle="1" w:styleId="SubtitleChar">
    <w:name w:val="Subtitle Char"/>
    <w:basedOn w:val="DefaultParagraphFont"/>
    <w:link w:val="Subtitle"/>
    <w:rsid w:val="004D11B2"/>
    <w:rPr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932E5B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rsid w:val="00932E5B"/>
    <w:rPr>
      <w:rFonts w:cs="Angsana New"/>
      <w:sz w:val="24"/>
      <w:szCs w:val="30"/>
      <w:lang w:val="en-US" w:eastAsia="en-US" w:bidi="th-TH"/>
    </w:rPr>
  </w:style>
  <w:style w:type="paragraph" w:styleId="Footer">
    <w:name w:val="footer"/>
    <w:basedOn w:val="Normal"/>
    <w:link w:val="FooterChar"/>
    <w:rsid w:val="00932E5B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rsid w:val="00932E5B"/>
    <w:rPr>
      <w:rFonts w:cs="Angsana New"/>
      <w:sz w:val="24"/>
      <w:szCs w:val="30"/>
      <w:lang w:val="en-US" w:eastAsia="en-US" w:bidi="th-TH"/>
    </w:rPr>
  </w:style>
  <w:style w:type="paragraph" w:styleId="ListParagraph">
    <w:name w:val="List Paragraph"/>
    <w:basedOn w:val="Normal"/>
    <w:qFormat/>
    <w:rsid w:val="00D56D5F"/>
    <w:pPr>
      <w:ind w:left="720"/>
      <w:contextualSpacing/>
    </w:pPr>
    <w:rPr>
      <w:szCs w:val="30"/>
    </w:rPr>
  </w:style>
  <w:style w:type="paragraph" w:customStyle="1" w:styleId="Default">
    <w:name w:val="Default"/>
    <w:rsid w:val="00F3614B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val="en-IN"/>
    </w:rPr>
  </w:style>
  <w:style w:type="paragraph" w:styleId="NormalWeb">
    <w:name w:val="Normal (Web)"/>
    <w:basedOn w:val="Normal"/>
    <w:unhideWhenUsed/>
    <w:rsid w:val="002C2C00"/>
    <w:pPr>
      <w:suppressAutoHyphens/>
      <w:spacing w:before="100" w:after="100"/>
    </w:pPr>
    <w:rPr>
      <w:rFonts w:cs="Calibri"/>
      <w:lang w:eastAsia="ar-SA" w:bidi="ar-SA"/>
    </w:rPr>
  </w:style>
  <w:style w:type="paragraph" w:styleId="NoSpacing">
    <w:name w:val="No Spacing"/>
    <w:uiPriority w:val="1"/>
    <w:qFormat/>
    <w:rsid w:val="0096130E"/>
    <w:rPr>
      <w:rFonts w:cs="Angsana New"/>
      <w:sz w:val="24"/>
      <w:szCs w:val="30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F91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6" w:color="auto"/>
            <w:right w:val="none" w:sz="0" w:space="0" w:color="auto"/>
          </w:divBdr>
        </w:div>
      </w:divsChild>
    </w:div>
    <w:div w:id="1278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dalinani7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1FC90-5413-4422-A8F7-2B72EA7F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Home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creator>NANI</dc:creator>
  <cp:lastModifiedBy>kodali</cp:lastModifiedBy>
  <cp:revision>1</cp:revision>
  <dcterms:created xsi:type="dcterms:W3CDTF">2021-10-03T07:30:00Z</dcterms:created>
  <dcterms:modified xsi:type="dcterms:W3CDTF">2021-10-03T07:34:00Z</dcterms:modified>
</cp:coreProperties>
</file>